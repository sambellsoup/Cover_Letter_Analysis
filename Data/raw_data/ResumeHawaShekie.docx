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144E3D" w14:textId="77777777" w:rsidR="00D82AB3" w:rsidRDefault="000F51B0">
      <w:pPr>
        <w:pStyle w:val="divdocumentthinbottomborder"/>
        <w:pBdr>
          <w:bottom w:val="single" w:sz="8" w:space="2" w:color="DADADA"/>
        </w:pBdr>
        <w:spacing w:line="420" w:lineRule="atLeast"/>
        <w:jc w:val="center"/>
        <w:rPr>
          <w:b/>
          <w:bCs/>
          <w:color w:val="000000"/>
          <w:sz w:val="38"/>
          <w:szCs w:val="38"/>
        </w:rPr>
      </w:pPr>
      <w:r>
        <w:rPr>
          <w:rStyle w:val="span"/>
          <w:b/>
          <w:bCs/>
          <w:color w:val="000000"/>
          <w:sz w:val="38"/>
          <w:szCs w:val="38"/>
        </w:rPr>
        <w:t>Hawa</w:t>
      </w:r>
      <w:r>
        <w:rPr>
          <w:b/>
          <w:bCs/>
          <w:color w:val="000000"/>
          <w:sz w:val="38"/>
          <w:szCs w:val="38"/>
        </w:rPr>
        <w:t xml:space="preserve"> </w:t>
      </w:r>
      <w:r>
        <w:rPr>
          <w:rStyle w:val="span"/>
          <w:b/>
          <w:bCs/>
          <w:color w:val="000000"/>
          <w:sz w:val="38"/>
          <w:szCs w:val="38"/>
        </w:rPr>
        <w:t>Shekie</w:t>
      </w:r>
    </w:p>
    <w:p w14:paraId="630A5DB3" w14:textId="77777777" w:rsidR="00D82AB3" w:rsidRDefault="00D82AB3">
      <w:pPr>
        <w:pStyle w:val="divdocumentlowerborder"/>
        <w:rPr>
          <w:sz w:val="2"/>
        </w:rPr>
      </w:pPr>
    </w:p>
    <w:p w14:paraId="1FB97DF6" w14:textId="77777777" w:rsidR="00D82AB3" w:rsidRDefault="000F51B0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A22095B" w14:textId="77777777" w:rsidR="00D82AB3" w:rsidRDefault="000F51B0">
      <w:pPr>
        <w:pStyle w:val="div"/>
        <w:spacing w:before="60"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Elizabethtown, KY 42701</w:t>
      </w:r>
    </w:p>
    <w:p w14:paraId="76CDAA5E" w14:textId="77777777" w:rsidR="00D82AB3" w:rsidRDefault="000F51B0">
      <w:pPr>
        <w:pStyle w:val="div"/>
        <w:spacing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Cell: 502-291-9699</w:t>
      </w:r>
    </w:p>
    <w:p w14:paraId="4B0DCED6" w14:textId="77777777" w:rsidR="00D82AB3" w:rsidRDefault="000F51B0">
      <w:pPr>
        <w:pStyle w:val="div"/>
        <w:spacing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geneva09@fastmail.fm</w:t>
      </w:r>
    </w:p>
    <w:p w14:paraId="6BC4B6CA" w14:textId="77777777" w:rsidR="00D82AB3" w:rsidRDefault="000F51B0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Summary</w:t>
      </w:r>
    </w:p>
    <w:p w14:paraId="05CAFBC3" w14:textId="37D28412" w:rsidR="00D82AB3" w:rsidRPr="00232AEB" w:rsidRDefault="000F51B0" w:rsidP="00232AEB">
      <w:pPr>
        <w:pStyle w:val="p"/>
        <w:spacing w:line="280" w:lineRule="atLeast"/>
      </w:pPr>
      <w:r>
        <w:t xml:space="preserve">Familiarity with </w:t>
      </w:r>
      <w:r w:rsidR="00232AEB">
        <w:t>Medicare, Medicaid</w:t>
      </w:r>
      <w:r>
        <w:t xml:space="preserve">, and Commercial auditing accounts, Experience with various systems to include Genesys System, Oracle Financial, Citrix, Aprima </w:t>
      </w:r>
      <w:r>
        <w:t>Software, EdIinsight, Availity, Timekeeper, Kronos, Enterprise, Decipher, LexisNexis, Metavance, and CAS.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318"/>
      </w:tblGrid>
      <w:tr w:rsidR="00D82AB3" w14:paraId="444BFFB7" w14:textId="77777777"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7290E21" w14:textId="77777777" w:rsidR="00D82AB3" w:rsidRDefault="00D82AB3">
            <w:pPr>
              <w:spacing w:line="280" w:lineRule="atLeast"/>
            </w:pPr>
          </w:p>
        </w:tc>
        <w:tc>
          <w:tcPr>
            <w:tcW w:w="53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D0FDADC" w14:textId="77777777" w:rsidR="00D82AB3" w:rsidRDefault="00D82AB3">
            <w:pPr>
              <w:spacing w:line="280" w:lineRule="atLeast"/>
            </w:pPr>
          </w:p>
        </w:tc>
      </w:tr>
    </w:tbl>
    <w:p w14:paraId="30F860E2" w14:textId="5A25E204" w:rsidR="009A5CD8" w:rsidRDefault="009A5CD8" w:rsidP="009A5CD8">
      <w:pPr>
        <w:pStyle w:val="divdocumentdivsectiontitle"/>
        <w:spacing w:before="160" w:after="60"/>
        <w:jc w:val="center"/>
        <w:rPr>
          <w:b/>
          <w:bCs/>
        </w:rPr>
      </w:pPr>
      <w:r>
        <w:rPr>
          <w:b/>
          <w:bCs/>
        </w:rPr>
        <w:t xml:space="preserve">Work </w:t>
      </w:r>
      <w:r w:rsidR="000F51B0">
        <w:rPr>
          <w:b/>
          <w:bCs/>
        </w:rPr>
        <w:t>Experience</w:t>
      </w:r>
    </w:p>
    <w:p w14:paraId="7A5CAA36" w14:textId="77777777" w:rsidR="009A5CD8" w:rsidRDefault="009A5CD8" w:rsidP="009A5CD8">
      <w:pPr>
        <w:pStyle w:val="divdocumentdivsectiontitle"/>
        <w:spacing w:before="160" w:after="60"/>
        <w:jc w:val="center"/>
        <w:rPr>
          <w:b/>
          <w:bCs/>
        </w:rPr>
      </w:pPr>
    </w:p>
    <w:p w14:paraId="02893AA9" w14:textId="4765050B" w:rsidR="009A5CD8" w:rsidRDefault="009A5CD8">
      <w:pPr>
        <w:pStyle w:val="divdocumentsinglecolumn"/>
        <w:tabs>
          <w:tab w:val="right" w:pos="10620"/>
        </w:tabs>
        <w:spacing w:line="280" w:lineRule="atLeast"/>
        <w:rPr>
          <w:rStyle w:val="datesWrapper"/>
        </w:rPr>
      </w:pPr>
      <w:r>
        <w:rPr>
          <w:rStyle w:val="spanjobtitle"/>
        </w:rPr>
        <w:t>Practice Development Representative</w:t>
      </w:r>
      <w:r>
        <w:rPr>
          <w:rStyle w:val="span"/>
        </w:rPr>
        <w:t xml:space="preserve"> - </w:t>
      </w:r>
      <w:r w:rsidR="000F51B0" w:rsidRPr="009A5CD8">
        <w:rPr>
          <w:rStyle w:val="span"/>
          <w:b/>
          <w:bCs/>
        </w:rPr>
        <w:t>Advanced Care House Calls</w:t>
      </w:r>
      <w:r w:rsidR="000F51B0">
        <w:rPr>
          <w:rStyle w:val="datesWrapper"/>
        </w:rPr>
        <w:tab/>
      </w:r>
      <w:r w:rsidR="000F51B0">
        <w:rPr>
          <w:rStyle w:val="datesWrapper"/>
        </w:rPr>
        <w:t xml:space="preserve"> </w:t>
      </w:r>
    </w:p>
    <w:p w14:paraId="1A39BB76" w14:textId="4F88BAF0" w:rsidR="00D82AB3" w:rsidRDefault="000F51B0" w:rsidP="009A5CD8">
      <w:pPr>
        <w:pStyle w:val="divdocumentsinglecolumn"/>
        <w:tabs>
          <w:tab w:val="right" w:pos="10620"/>
        </w:tabs>
        <w:spacing w:line="280" w:lineRule="atLeast"/>
        <w:rPr>
          <w:rStyle w:val="span"/>
        </w:rPr>
      </w:pPr>
      <w:r>
        <w:rPr>
          <w:rStyle w:val="span"/>
        </w:rPr>
        <w:t xml:space="preserve">October 2018 to </w:t>
      </w:r>
      <w:r w:rsidR="009A5CD8">
        <w:rPr>
          <w:rStyle w:val="span"/>
        </w:rPr>
        <w:t>Current</w:t>
      </w:r>
      <w:r w:rsidR="009A5CD8">
        <w:rPr>
          <w:rStyle w:val="datesWrapper"/>
        </w:rPr>
        <w:t xml:space="preserve"> - </w:t>
      </w:r>
      <w:r>
        <w:rPr>
          <w:rStyle w:val="span"/>
        </w:rPr>
        <w:t>Louisville, KY</w:t>
      </w:r>
    </w:p>
    <w:p w14:paraId="70E744DC" w14:textId="77777777" w:rsidR="009A5CD8" w:rsidRDefault="009A5CD8" w:rsidP="009A5CD8">
      <w:pPr>
        <w:pStyle w:val="divdocumentsinglecolumn"/>
        <w:tabs>
          <w:tab w:val="right" w:pos="10620"/>
        </w:tabs>
        <w:spacing w:line="280" w:lineRule="atLeast"/>
      </w:pPr>
    </w:p>
    <w:p w14:paraId="33D9681F" w14:textId="77777777" w:rsidR="00D82AB3" w:rsidRDefault="000F51B0">
      <w:pPr>
        <w:pStyle w:val="ulli"/>
        <w:numPr>
          <w:ilvl w:val="0"/>
          <w:numId w:val="1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P</w:t>
      </w:r>
      <w:r>
        <w:rPr>
          <w:rStyle w:val="span"/>
        </w:rPr>
        <w:t xml:space="preserve">rocessed new </w:t>
      </w:r>
      <w:r>
        <w:rPr>
          <w:rStyle w:val="span"/>
        </w:rPr>
        <w:t>patients into Aprima System.</w:t>
      </w:r>
    </w:p>
    <w:p w14:paraId="367C4754" w14:textId="77777777" w:rsidR="00D82AB3" w:rsidRDefault="000F51B0">
      <w:pPr>
        <w:pStyle w:val="ulli"/>
        <w:numPr>
          <w:ilvl w:val="0"/>
          <w:numId w:val="1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Managed new patient referrals via fax, email, website, and phone.</w:t>
      </w:r>
    </w:p>
    <w:p w14:paraId="58C921BA" w14:textId="77777777" w:rsidR="00D82AB3" w:rsidRDefault="000F51B0">
      <w:pPr>
        <w:pStyle w:val="ulli"/>
        <w:numPr>
          <w:ilvl w:val="0"/>
          <w:numId w:val="1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Explained services to potential patients and referral sources.</w:t>
      </w:r>
    </w:p>
    <w:p w14:paraId="371FCFF6" w14:textId="77777777" w:rsidR="00D82AB3" w:rsidRDefault="000F51B0">
      <w:pPr>
        <w:pStyle w:val="ulli"/>
        <w:numPr>
          <w:ilvl w:val="0"/>
          <w:numId w:val="1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Processed patient inactivation requests in Aprima System.</w:t>
      </w:r>
    </w:p>
    <w:p w14:paraId="5A79DFB7" w14:textId="77777777" w:rsidR="00D82AB3" w:rsidRDefault="000F51B0">
      <w:pPr>
        <w:pStyle w:val="ulli"/>
        <w:numPr>
          <w:ilvl w:val="0"/>
          <w:numId w:val="1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Verified patient's insurance eligibility</w:t>
      </w:r>
      <w:r>
        <w:rPr>
          <w:rStyle w:val="span"/>
        </w:rPr>
        <w:t xml:space="preserve"> and coverage.</w:t>
      </w:r>
    </w:p>
    <w:p w14:paraId="10885709" w14:textId="77777777" w:rsidR="00D82AB3" w:rsidRDefault="000F51B0">
      <w:pPr>
        <w:pStyle w:val="ulli"/>
        <w:numPr>
          <w:ilvl w:val="0"/>
          <w:numId w:val="1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Transferred calls to appropriate departments. Met department goals.</w:t>
      </w:r>
    </w:p>
    <w:p w14:paraId="7D0E70F6" w14:textId="77777777" w:rsidR="009A5CD8" w:rsidRDefault="009A5CD8" w:rsidP="009A5CD8">
      <w:pPr>
        <w:pStyle w:val="divdocumentsinglecolumn"/>
        <w:tabs>
          <w:tab w:val="right" w:pos="10620"/>
        </w:tabs>
        <w:spacing w:before="120" w:line="280" w:lineRule="atLeast"/>
        <w:rPr>
          <w:rStyle w:val="spanjobtitle"/>
        </w:rPr>
      </w:pPr>
    </w:p>
    <w:p w14:paraId="79022407" w14:textId="7A39235C" w:rsidR="009A5CD8" w:rsidRPr="009A5CD8" w:rsidRDefault="009A5CD8" w:rsidP="009A5CD8">
      <w:pPr>
        <w:pStyle w:val="divdocumentsinglecolumn"/>
        <w:tabs>
          <w:tab w:val="right" w:pos="10620"/>
        </w:tabs>
        <w:spacing w:line="280" w:lineRule="atLeast"/>
        <w:rPr>
          <w:rStyle w:val="spanjobtitle"/>
        </w:rPr>
      </w:pPr>
      <w:r>
        <w:rPr>
          <w:rStyle w:val="spanjobtitle"/>
        </w:rPr>
        <w:t xml:space="preserve">CKE Export </w:t>
      </w:r>
      <w:r>
        <w:rPr>
          <w:rStyle w:val="spanjobtitle"/>
        </w:rPr>
        <w:t>Representative</w:t>
      </w:r>
      <w:r w:rsidRPr="009A5CD8">
        <w:rPr>
          <w:rStyle w:val="spanjobtitle"/>
        </w:rPr>
        <w:t xml:space="preserve"> - </w:t>
      </w:r>
      <w:r w:rsidR="000F51B0" w:rsidRPr="009A5CD8">
        <w:rPr>
          <w:rStyle w:val="spanjobtitle"/>
        </w:rPr>
        <w:t>UPS</w:t>
      </w:r>
      <w:r w:rsidR="000F51B0" w:rsidRPr="009A5CD8">
        <w:rPr>
          <w:rStyle w:val="spanjobtitle"/>
        </w:rPr>
        <w:t xml:space="preserve"> </w:t>
      </w:r>
      <w:r w:rsidR="000F51B0" w:rsidRPr="009A5CD8">
        <w:rPr>
          <w:rStyle w:val="spanjobtitle"/>
        </w:rPr>
        <w:tab/>
      </w:r>
      <w:r w:rsidR="000F51B0" w:rsidRPr="009A5CD8">
        <w:rPr>
          <w:rStyle w:val="spanjobtitle"/>
        </w:rPr>
        <w:t xml:space="preserve"> </w:t>
      </w:r>
    </w:p>
    <w:p w14:paraId="117B5A40" w14:textId="6979997C" w:rsidR="00D82AB3" w:rsidRPr="009A5CD8" w:rsidRDefault="000F51B0" w:rsidP="009A5CD8">
      <w:pPr>
        <w:pStyle w:val="divdocumentsinglecolumn"/>
        <w:tabs>
          <w:tab w:val="right" w:pos="10620"/>
        </w:tabs>
        <w:spacing w:line="280" w:lineRule="atLeast"/>
        <w:rPr>
          <w:rStyle w:val="spanjobtitle"/>
          <w:b w:val="0"/>
          <w:bCs w:val="0"/>
        </w:rPr>
      </w:pPr>
      <w:r w:rsidRPr="009A5CD8">
        <w:rPr>
          <w:rStyle w:val="spanjobtitle"/>
          <w:b w:val="0"/>
          <w:bCs w:val="0"/>
        </w:rPr>
        <w:t>November 2019 to March 2020</w:t>
      </w:r>
      <w:r w:rsidRPr="009A5CD8">
        <w:rPr>
          <w:rStyle w:val="spanjobtitle"/>
          <w:b w:val="0"/>
          <w:bCs w:val="0"/>
        </w:rPr>
        <w:t xml:space="preserve"> </w:t>
      </w:r>
      <w:r w:rsidR="009A5CD8" w:rsidRPr="009A5CD8">
        <w:rPr>
          <w:rStyle w:val="spanjobtitle"/>
          <w:b w:val="0"/>
          <w:bCs w:val="0"/>
        </w:rPr>
        <w:t xml:space="preserve">- </w:t>
      </w:r>
      <w:r w:rsidRPr="009A5CD8">
        <w:rPr>
          <w:rStyle w:val="spanjobtitle"/>
          <w:b w:val="0"/>
          <w:bCs w:val="0"/>
        </w:rPr>
        <w:t>Louisville, KY</w:t>
      </w:r>
    </w:p>
    <w:p w14:paraId="7C6B8A86" w14:textId="77777777" w:rsidR="009A5CD8" w:rsidRDefault="009A5CD8" w:rsidP="009A5CD8">
      <w:pPr>
        <w:pStyle w:val="divdocumentsinglecolumn"/>
        <w:tabs>
          <w:tab w:val="right" w:pos="10620"/>
        </w:tabs>
        <w:spacing w:before="120" w:line="280" w:lineRule="atLeast"/>
      </w:pPr>
    </w:p>
    <w:p w14:paraId="44420F4F" w14:textId="77777777" w:rsidR="00D82AB3" w:rsidRDefault="000F51B0">
      <w:pPr>
        <w:pStyle w:val="ulli"/>
        <w:numPr>
          <w:ilvl w:val="0"/>
          <w:numId w:val="2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E</w:t>
      </w:r>
      <w:r>
        <w:rPr>
          <w:rStyle w:val="span"/>
        </w:rPr>
        <w:t>nsure required documentation is provided with invoices for export clearance.</w:t>
      </w:r>
    </w:p>
    <w:p w14:paraId="35521D2C" w14:textId="77777777" w:rsidR="00D82AB3" w:rsidRDefault="000F51B0">
      <w:pPr>
        <w:pStyle w:val="ulli"/>
        <w:numPr>
          <w:ilvl w:val="0"/>
          <w:numId w:val="2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Verify all shipment</w:t>
      </w:r>
      <w:r>
        <w:rPr>
          <w:rStyle w:val="span"/>
        </w:rPr>
        <w:t>s comply with global customs.</w:t>
      </w:r>
    </w:p>
    <w:p w14:paraId="2A35E1CD" w14:textId="77777777" w:rsidR="00D82AB3" w:rsidRDefault="000F51B0">
      <w:pPr>
        <w:pStyle w:val="ulli"/>
        <w:numPr>
          <w:ilvl w:val="0"/>
          <w:numId w:val="2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Verify that all shipments adhere to exporting country's custom regulations.</w:t>
      </w:r>
    </w:p>
    <w:p w14:paraId="70242D84" w14:textId="77777777" w:rsidR="00D82AB3" w:rsidRDefault="000F51B0">
      <w:pPr>
        <w:pStyle w:val="ulli"/>
        <w:numPr>
          <w:ilvl w:val="0"/>
          <w:numId w:val="2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Verify all shipments comply with UPS standards and policies.</w:t>
      </w:r>
    </w:p>
    <w:p w14:paraId="36F31C10" w14:textId="77777777" w:rsidR="00D82AB3" w:rsidRDefault="000F51B0">
      <w:pPr>
        <w:pStyle w:val="ulli"/>
        <w:numPr>
          <w:ilvl w:val="0"/>
          <w:numId w:val="2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Validate data and documentation accompanied with all invoices.</w:t>
      </w:r>
    </w:p>
    <w:p w14:paraId="27885613" w14:textId="77777777" w:rsidR="00D82AB3" w:rsidRDefault="000F51B0">
      <w:pPr>
        <w:pStyle w:val="ulli"/>
        <w:numPr>
          <w:ilvl w:val="0"/>
          <w:numId w:val="2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Hold shipments that do not</w:t>
      </w:r>
      <w:r>
        <w:rPr>
          <w:rStyle w:val="span"/>
        </w:rPr>
        <w:t xml:space="preserve"> comply with global customs policies and regulations.</w:t>
      </w:r>
    </w:p>
    <w:p w14:paraId="345ADC96" w14:textId="1B6B5022" w:rsidR="00D82AB3" w:rsidRDefault="000F51B0">
      <w:pPr>
        <w:pStyle w:val="ulli"/>
        <w:numPr>
          <w:ilvl w:val="0"/>
          <w:numId w:val="2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Continually meet individual shipment review goals</w:t>
      </w:r>
    </w:p>
    <w:p w14:paraId="7EEDF60C" w14:textId="77777777" w:rsidR="009A5CD8" w:rsidRDefault="009A5CD8" w:rsidP="009A5CD8">
      <w:pPr>
        <w:pStyle w:val="ulli"/>
        <w:spacing w:line="280" w:lineRule="atLeast"/>
        <w:ind w:left="640"/>
        <w:rPr>
          <w:rStyle w:val="span"/>
        </w:rPr>
      </w:pPr>
    </w:p>
    <w:p w14:paraId="73EA9789" w14:textId="77777777" w:rsidR="009A5CD8" w:rsidRPr="009A5CD8" w:rsidRDefault="009A5CD8" w:rsidP="009A5CD8">
      <w:pPr>
        <w:pStyle w:val="divdocumentsinglecolumn"/>
        <w:tabs>
          <w:tab w:val="right" w:pos="10620"/>
        </w:tabs>
        <w:spacing w:line="280" w:lineRule="atLeast"/>
        <w:rPr>
          <w:rStyle w:val="spanjobtitle"/>
        </w:rPr>
      </w:pPr>
      <w:r>
        <w:rPr>
          <w:rStyle w:val="spanjobtitle"/>
        </w:rPr>
        <w:t>Specialist, Payment Accuracy</w:t>
      </w:r>
      <w:r w:rsidRPr="009A5CD8">
        <w:rPr>
          <w:rStyle w:val="spanjobtitle"/>
        </w:rPr>
        <w:t xml:space="preserve"> - </w:t>
      </w:r>
      <w:r w:rsidR="000F51B0" w:rsidRPr="009A5CD8">
        <w:rPr>
          <w:rStyle w:val="spanjobtitle"/>
        </w:rPr>
        <w:t>Cotiviti LLC.</w:t>
      </w:r>
      <w:r w:rsidR="000F51B0" w:rsidRPr="009A5CD8">
        <w:rPr>
          <w:rStyle w:val="spanjobtitle"/>
        </w:rPr>
        <w:t xml:space="preserve"> </w:t>
      </w:r>
    </w:p>
    <w:p w14:paraId="5B25E7E6" w14:textId="05527010" w:rsidR="009A5CD8" w:rsidRDefault="000F51B0" w:rsidP="009A5CD8">
      <w:pPr>
        <w:pStyle w:val="divdocumentsinglecolumn"/>
        <w:tabs>
          <w:tab w:val="right" w:pos="10620"/>
        </w:tabs>
        <w:spacing w:line="280" w:lineRule="atLeast"/>
        <w:rPr>
          <w:rStyle w:val="spanjobtitle"/>
          <w:b w:val="0"/>
          <w:bCs w:val="0"/>
        </w:rPr>
      </w:pPr>
      <w:r w:rsidRPr="009A5CD8">
        <w:rPr>
          <w:rStyle w:val="spanjobtitle"/>
          <w:b w:val="0"/>
          <w:bCs w:val="0"/>
        </w:rPr>
        <w:t>May 2016 to March 2018</w:t>
      </w:r>
      <w:r w:rsidRPr="009A5CD8">
        <w:rPr>
          <w:rStyle w:val="spanjobtitle"/>
          <w:b w:val="0"/>
          <w:bCs w:val="0"/>
        </w:rPr>
        <w:t xml:space="preserve"> </w:t>
      </w:r>
      <w:r w:rsidR="009A5CD8" w:rsidRPr="009A5CD8">
        <w:rPr>
          <w:rStyle w:val="spanjobtitle"/>
          <w:b w:val="0"/>
          <w:bCs w:val="0"/>
        </w:rPr>
        <w:t xml:space="preserve">- </w:t>
      </w:r>
      <w:r w:rsidRPr="009A5CD8">
        <w:rPr>
          <w:rStyle w:val="spanjobtitle"/>
          <w:b w:val="0"/>
          <w:bCs w:val="0"/>
        </w:rPr>
        <w:t>Louisville, KY</w:t>
      </w:r>
    </w:p>
    <w:p w14:paraId="46A1CDB5" w14:textId="77777777" w:rsidR="009A5CD8" w:rsidRDefault="009A5CD8" w:rsidP="009A5CD8">
      <w:pPr>
        <w:pStyle w:val="divdocumentsinglecolumn"/>
        <w:tabs>
          <w:tab w:val="right" w:pos="10620"/>
        </w:tabs>
        <w:spacing w:line="280" w:lineRule="atLeast"/>
      </w:pPr>
    </w:p>
    <w:p w14:paraId="457218C4" w14:textId="77777777" w:rsidR="00D82AB3" w:rsidRDefault="000F51B0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R</w:t>
      </w:r>
      <w:r>
        <w:rPr>
          <w:rStyle w:val="span"/>
        </w:rPr>
        <w:t>eviewed and verified large amounts of data.</w:t>
      </w:r>
    </w:p>
    <w:p w14:paraId="452CFD8E" w14:textId="77777777" w:rsidR="00D82AB3" w:rsidRDefault="000F51B0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Identified billing and </w:t>
      </w:r>
      <w:r>
        <w:rPr>
          <w:rStyle w:val="span"/>
        </w:rPr>
        <w:t>claim inaccuracies from UB-04, billing codes, and client systems.</w:t>
      </w:r>
    </w:p>
    <w:p w14:paraId="6A080F11" w14:textId="46E7A186" w:rsidR="00D82AB3" w:rsidRDefault="000F51B0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Provided new innovative ideas for overpayment </w:t>
      </w:r>
      <w:r w:rsidR="009A5CD8">
        <w:rPr>
          <w:rStyle w:val="span"/>
        </w:rPr>
        <w:t>opportunities</w:t>
      </w:r>
      <w:r>
        <w:rPr>
          <w:rStyle w:val="span"/>
        </w:rPr>
        <w:t>.</w:t>
      </w:r>
    </w:p>
    <w:p w14:paraId="52370140" w14:textId="77777777" w:rsidR="00D82AB3" w:rsidRDefault="000F51B0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Followed up on client communication and disputes. Performed thorough research using various research techniques.</w:t>
      </w:r>
    </w:p>
    <w:p w14:paraId="2337DAAE" w14:textId="27B80CE2" w:rsidR="00D82AB3" w:rsidRDefault="000F51B0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Communicated and worked with various insurance companies and </w:t>
      </w:r>
      <w:r w:rsidR="009A5CD8">
        <w:rPr>
          <w:rStyle w:val="span"/>
        </w:rPr>
        <w:t>third-party</w:t>
      </w:r>
      <w:r>
        <w:rPr>
          <w:rStyle w:val="span"/>
        </w:rPr>
        <w:t xml:space="preserve"> organizations regarding claim processing and billing. Worked with Medicare, Medicaid, and Commercial accounts.</w:t>
      </w:r>
    </w:p>
    <w:p w14:paraId="30CD044D" w14:textId="77777777" w:rsidR="00D82AB3" w:rsidRDefault="000F51B0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Received continued training. Communicated audit results to client and up</w:t>
      </w:r>
      <w:r>
        <w:rPr>
          <w:rStyle w:val="span"/>
        </w:rPr>
        <w:t>per management.</w:t>
      </w:r>
    </w:p>
    <w:p w14:paraId="78F969E9" w14:textId="77777777" w:rsidR="00232AEB" w:rsidRDefault="00232AEB">
      <w:pPr>
        <w:spacing w:line="240" w:lineRule="auto"/>
        <w:rPr>
          <w:rStyle w:val="span"/>
          <w:b/>
          <w:bCs/>
          <w:color w:val="000000"/>
          <w:sz w:val="38"/>
          <w:szCs w:val="38"/>
        </w:rPr>
      </w:pPr>
      <w:r>
        <w:rPr>
          <w:rStyle w:val="span"/>
          <w:b/>
          <w:bCs/>
          <w:color w:val="000000"/>
          <w:sz w:val="38"/>
          <w:szCs w:val="38"/>
        </w:rPr>
        <w:br w:type="page"/>
      </w:r>
    </w:p>
    <w:p w14:paraId="27A95D8D" w14:textId="222177B0" w:rsidR="00232AEB" w:rsidRDefault="00232AEB" w:rsidP="00232AEB">
      <w:pPr>
        <w:pStyle w:val="divdocumentthinbottomborder"/>
        <w:pBdr>
          <w:bottom w:val="single" w:sz="8" w:space="2" w:color="DADADA"/>
        </w:pBdr>
        <w:spacing w:line="420" w:lineRule="atLeast"/>
        <w:ind w:left="360"/>
        <w:jc w:val="center"/>
        <w:rPr>
          <w:b/>
          <w:bCs/>
          <w:color w:val="000000"/>
          <w:sz w:val="38"/>
          <w:szCs w:val="38"/>
        </w:rPr>
      </w:pPr>
      <w:r>
        <w:rPr>
          <w:rStyle w:val="span"/>
          <w:b/>
          <w:bCs/>
          <w:color w:val="000000"/>
          <w:sz w:val="38"/>
          <w:szCs w:val="38"/>
        </w:rPr>
        <w:lastRenderedPageBreak/>
        <w:t>Hawa</w:t>
      </w:r>
      <w:r>
        <w:rPr>
          <w:b/>
          <w:bCs/>
          <w:color w:val="000000"/>
          <w:sz w:val="38"/>
          <w:szCs w:val="38"/>
        </w:rPr>
        <w:t xml:space="preserve"> </w:t>
      </w:r>
      <w:r>
        <w:rPr>
          <w:rStyle w:val="span"/>
          <w:b/>
          <w:bCs/>
          <w:color w:val="000000"/>
          <w:sz w:val="38"/>
          <w:szCs w:val="38"/>
        </w:rPr>
        <w:t>Shekie</w:t>
      </w:r>
    </w:p>
    <w:p w14:paraId="2776A80A" w14:textId="77777777" w:rsidR="00232AEB" w:rsidRDefault="00232AEB" w:rsidP="00232AEB">
      <w:pPr>
        <w:pStyle w:val="divdocumentlowerborder"/>
        <w:numPr>
          <w:ilvl w:val="0"/>
          <w:numId w:val="3"/>
        </w:numPr>
        <w:rPr>
          <w:sz w:val="2"/>
        </w:rPr>
      </w:pPr>
    </w:p>
    <w:p w14:paraId="0E195BDB" w14:textId="77777777" w:rsidR="00232AEB" w:rsidRDefault="00232AEB" w:rsidP="00232AEB">
      <w:pPr>
        <w:pStyle w:val="div"/>
        <w:numPr>
          <w:ilvl w:val="0"/>
          <w:numId w:val="3"/>
        </w:numPr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7DE59A53" w14:textId="77777777" w:rsidR="00232AEB" w:rsidRDefault="00232AEB" w:rsidP="00232AEB">
      <w:pPr>
        <w:pStyle w:val="div"/>
        <w:spacing w:before="60" w:line="260" w:lineRule="atLeast"/>
        <w:ind w:left="360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Elizabethtown, KY 42701</w:t>
      </w:r>
    </w:p>
    <w:p w14:paraId="6C5E6413" w14:textId="77777777" w:rsidR="00232AEB" w:rsidRDefault="00232AEB" w:rsidP="00232AEB">
      <w:pPr>
        <w:pStyle w:val="div"/>
        <w:spacing w:line="260" w:lineRule="atLeast"/>
        <w:ind w:left="360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Cell: 502-291-9699</w:t>
      </w:r>
    </w:p>
    <w:p w14:paraId="7C322BE7" w14:textId="77777777" w:rsidR="00232AEB" w:rsidRDefault="00232AEB" w:rsidP="00232AEB">
      <w:pPr>
        <w:pStyle w:val="div"/>
        <w:spacing w:line="260" w:lineRule="atLeast"/>
        <w:ind w:left="360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geneva09@fastmail.fm</w:t>
      </w:r>
    </w:p>
    <w:p w14:paraId="454890A6" w14:textId="77777777" w:rsidR="00232AEB" w:rsidRDefault="00232AEB" w:rsidP="00232AEB">
      <w:pPr>
        <w:pStyle w:val="divdocumentsinglecolumn"/>
        <w:tabs>
          <w:tab w:val="right" w:pos="10620"/>
        </w:tabs>
        <w:spacing w:line="280" w:lineRule="atLeast"/>
        <w:rPr>
          <w:rStyle w:val="spanjobtitle"/>
        </w:rPr>
      </w:pPr>
    </w:p>
    <w:p w14:paraId="77C0753A" w14:textId="77777777" w:rsidR="00232AEB" w:rsidRDefault="00232AEB" w:rsidP="009A5CD8">
      <w:pPr>
        <w:pStyle w:val="divdocumentsinglecolumn"/>
        <w:tabs>
          <w:tab w:val="right" w:pos="10620"/>
        </w:tabs>
        <w:spacing w:line="280" w:lineRule="atLeast"/>
        <w:rPr>
          <w:rStyle w:val="spanjobtitle"/>
        </w:rPr>
      </w:pPr>
    </w:p>
    <w:p w14:paraId="0E09C3CE" w14:textId="77777777" w:rsidR="00232AEB" w:rsidRDefault="00232AEB" w:rsidP="009A5CD8">
      <w:pPr>
        <w:pStyle w:val="divdocumentsinglecolumn"/>
        <w:tabs>
          <w:tab w:val="right" w:pos="10620"/>
        </w:tabs>
        <w:spacing w:line="280" w:lineRule="atLeast"/>
        <w:rPr>
          <w:rStyle w:val="spanjobtitle"/>
        </w:rPr>
      </w:pPr>
    </w:p>
    <w:p w14:paraId="69B7E0DB" w14:textId="2D5E199F" w:rsidR="009A5CD8" w:rsidRPr="009A5CD8" w:rsidRDefault="009A5CD8" w:rsidP="009A5CD8">
      <w:pPr>
        <w:pStyle w:val="divdocumentsinglecolumn"/>
        <w:tabs>
          <w:tab w:val="right" w:pos="10620"/>
        </w:tabs>
        <w:spacing w:line="280" w:lineRule="atLeast"/>
        <w:rPr>
          <w:rStyle w:val="spanjobtitle"/>
        </w:rPr>
      </w:pPr>
      <w:r>
        <w:rPr>
          <w:rStyle w:val="spanjobtitle"/>
        </w:rPr>
        <w:t>Audit Support Assistant</w:t>
      </w:r>
      <w:r>
        <w:rPr>
          <w:rStyle w:val="spanjobtitle"/>
        </w:rPr>
        <w:t xml:space="preserve"> - </w:t>
      </w:r>
      <w:r w:rsidR="000F51B0" w:rsidRPr="009A5CD8">
        <w:rPr>
          <w:rStyle w:val="spanjobtitle"/>
        </w:rPr>
        <w:t>Cotiviti LLC.</w:t>
      </w:r>
      <w:r w:rsidR="000F51B0" w:rsidRPr="009A5CD8">
        <w:rPr>
          <w:rStyle w:val="spanjobtitle"/>
        </w:rPr>
        <w:t xml:space="preserve"> </w:t>
      </w:r>
      <w:r w:rsidR="000F51B0" w:rsidRPr="009A5CD8">
        <w:rPr>
          <w:rStyle w:val="spanjobtitle"/>
        </w:rPr>
        <w:tab/>
      </w:r>
      <w:r w:rsidR="000F51B0" w:rsidRPr="009A5CD8">
        <w:rPr>
          <w:rStyle w:val="spanjobtitle"/>
        </w:rPr>
        <w:t xml:space="preserve"> </w:t>
      </w:r>
    </w:p>
    <w:p w14:paraId="3A4FDC1D" w14:textId="5E912BE9" w:rsidR="00D82AB3" w:rsidRPr="00232AEB" w:rsidRDefault="000F51B0" w:rsidP="009A5CD8">
      <w:pPr>
        <w:pStyle w:val="divdocumentsinglecolumn"/>
        <w:tabs>
          <w:tab w:val="right" w:pos="10620"/>
        </w:tabs>
        <w:spacing w:line="280" w:lineRule="atLeast"/>
        <w:rPr>
          <w:rStyle w:val="spanjobtitle"/>
          <w:b w:val="0"/>
          <w:bCs w:val="0"/>
        </w:rPr>
      </w:pPr>
      <w:r w:rsidRPr="00232AEB">
        <w:rPr>
          <w:rStyle w:val="spanjobtitle"/>
          <w:b w:val="0"/>
          <w:bCs w:val="0"/>
        </w:rPr>
        <w:t>September 2015 to May 2016</w:t>
      </w:r>
      <w:r w:rsidRPr="00232AEB">
        <w:rPr>
          <w:rStyle w:val="spanjobtitle"/>
          <w:b w:val="0"/>
          <w:bCs w:val="0"/>
        </w:rPr>
        <w:t xml:space="preserve"> </w:t>
      </w:r>
      <w:r w:rsidR="009A5CD8" w:rsidRPr="00232AEB">
        <w:rPr>
          <w:rStyle w:val="spanjobtitle"/>
          <w:b w:val="0"/>
          <w:bCs w:val="0"/>
        </w:rPr>
        <w:t xml:space="preserve">- </w:t>
      </w:r>
      <w:r w:rsidRPr="00232AEB">
        <w:rPr>
          <w:rStyle w:val="spanjobtitle"/>
          <w:b w:val="0"/>
          <w:bCs w:val="0"/>
        </w:rPr>
        <w:t>Louisville, KY</w:t>
      </w:r>
    </w:p>
    <w:p w14:paraId="024E6669" w14:textId="77777777" w:rsidR="009A5CD8" w:rsidRDefault="009A5CD8" w:rsidP="009A5CD8">
      <w:pPr>
        <w:pStyle w:val="divdocumentsinglecolumn"/>
        <w:tabs>
          <w:tab w:val="right" w:pos="10620"/>
        </w:tabs>
        <w:spacing w:before="120" w:line="280" w:lineRule="atLeast"/>
      </w:pPr>
    </w:p>
    <w:p w14:paraId="24BC2678" w14:textId="7F1B714E" w:rsidR="00D82AB3" w:rsidRDefault="000F51B0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R</w:t>
      </w:r>
      <w:r>
        <w:rPr>
          <w:rStyle w:val="span"/>
        </w:rPr>
        <w:t xml:space="preserve">eviewed commercial and </w:t>
      </w:r>
      <w:r w:rsidR="00232AEB">
        <w:rPr>
          <w:rStyle w:val="span"/>
        </w:rPr>
        <w:t>Medicare</w:t>
      </w:r>
      <w:r>
        <w:rPr>
          <w:rStyle w:val="span"/>
        </w:rPr>
        <w:t xml:space="preserve"> accounts for accuracy.</w:t>
      </w:r>
    </w:p>
    <w:p w14:paraId="611C8C94" w14:textId="77777777" w:rsidR="00D82AB3" w:rsidRDefault="000F51B0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Contacted various insurance companies regarding medical coverage for members. Utilized </w:t>
      </w:r>
      <w:r>
        <w:rPr>
          <w:rStyle w:val="span"/>
        </w:rPr>
        <w:t>internal company system Tracker to input data.</w:t>
      </w:r>
    </w:p>
    <w:p w14:paraId="1F49F271" w14:textId="77777777" w:rsidR="00D82AB3" w:rsidRDefault="000F51B0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Assisted with special projects as assigned. Performed administrative tasks to help with department audit.</w:t>
      </w:r>
    </w:p>
    <w:p w14:paraId="72E6A95F" w14:textId="77777777" w:rsidR="00D82AB3" w:rsidRDefault="000F51B0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Alerted supervisor or manager regarding system issues relating to productivity.</w:t>
      </w:r>
    </w:p>
    <w:p w14:paraId="15FC96ED" w14:textId="77777777" w:rsidR="00D82AB3" w:rsidRDefault="000F51B0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Met department quality </w:t>
      </w:r>
      <w:r>
        <w:rPr>
          <w:rStyle w:val="span"/>
        </w:rPr>
        <w:t>and metric goals.</w:t>
      </w:r>
    </w:p>
    <w:p w14:paraId="5A312049" w14:textId="77777777" w:rsidR="00232AEB" w:rsidRDefault="00232AEB">
      <w:pPr>
        <w:pStyle w:val="divdocumentsinglecolumn"/>
        <w:tabs>
          <w:tab w:val="right" w:pos="10620"/>
        </w:tabs>
        <w:spacing w:before="120" w:line="280" w:lineRule="atLeast"/>
        <w:rPr>
          <w:rStyle w:val="span"/>
        </w:rPr>
      </w:pPr>
    </w:p>
    <w:p w14:paraId="47D7BB19" w14:textId="45F5A5CB" w:rsidR="00232AEB" w:rsidRPr="00232AEB" w:rsidRDefault="00232AEB" w:rsidP="00232AEB">
      <w:pPr>
        <w:pStyle w:val="divdocumentsinglecolumn"/>
        <w:tabs>
          <w:tab w:val="right" w:pos="10620"/>
        </w:tabs>
        <w:spacing w:line="280" w:lineRule="atLeast"/>
        <w:rPr>
          <w:rStyle w:val="spanjobtitle"/>
        </w:rPr>
      </w:pPr>
      <w:r>
        <w:rPr>
          <w:rStyle w:val="spanjobtitle"/>
        </w:rPr>
        <w:t xml:space="preserve">Cash Disbursement Imaging </w:t>
      </w:r>
      <w:r>
        <w:rPr>
          <w:rStyle w:val="spanjobtitle"/>
        </w:rPr>
        <w:t>Support</w:t>
      </w:r>
      <w:r w:rsidRPr="00232AEB">
        <w:rPr>
          <w:rStyle w:val="spanjobtitle"/>
        </w:rPr>
        <w:t xml:space="preserve"> - BrightSpring Health Services (formerly - </w:t>
      </w:r>
      <w:r w:rsidR="000F51B0" w:rsidRPr="00232AEB">
        <w:rPr>
          <w:rStyle w:val="spanjobtitle"/>
        </w:rPr>
        <w:t>ResCare Inc.</w:t>
      </w:r>
      <w:r w:rsidRPr="00232AEB">
        <w:rPr>
          <w:rStyle w:val="spanjobtitle"/>
        </w:rPr>
        <w:t>)</w:t>
      </w:r>
      <w:r w:rsidR="000F51B0" w:rsidRPr="00232AEB">
        <w:rPr>
          <w:rStyle w:val="spanjobtitle"/>
        </w:rPr>
        <w:t xml:space="preserve"> </w:t>
      </w:r>
      <w:r w:rsidR="000F51B0" w:rsidRPr="00232AEB">
        <w:rPr>
          <w:rStyle w:val="spanjobtitle"/>
        </w:rPr>
        <w:tab/>
      </w:r>
      <w:r w:rsidR="000F51B0" w:rsidRPr="00232AEB">
        <w:rPr>
          <w:rStyle w:val="spanjobtitle"/>
        </w:rPr>
        <w:t xml:space="preserve"> </w:t>
      </w:r>
    </w:p>
    <w:p w14:paraId="4F83F02C" w14:textId="1BE1CDBF" w:rsidR="00D82AB3" w:rsidRDefault="000F51B0" w:rsidP="00232AEB">
      <w:pPr>
        <w:pStyle w:val="divdocumentsinglecolumn"/>
        <w:tabs>
          <w:tab w:val="right" w:pos="10620"/>
        </w:tabs>
        <w:spacing w:line="280" w:lineRule="atLeast"/>
        <w:rPr>
          <w:rStyle w:val="span"/>
        </w:rPr>
      </w:pPr>
      <w:r w:rsidRPr="00232AEB">
        <w:rPr>
          <w:rStyle w:val="spanjobtitle"/>
          <w:b w:val="0"/>
          <w:bCs w:val="0"/>
        </w:rPr>
        <w:t>September 2014 to September 2015</w:t>
      </w:r>
      <w:r w:rsidRPr="00232AEB">
        <w:rPr>
          <w:rStyle w:val="spanjobtitle"/>
          <w:b w:val="0"/>
          <w:bCs w:val="0"/>
        </w:rPr>
        <w:t xml:space="preserve"> </w:t>
      </w:r>
      <w:r w:rsidR="00232AEB">
        <w:rPr>
          <w:rStyle w:val="spanjobtitle"/>
          <w:b w:val="0"/>
          <w:bCs w:val="0"/>
        </w:rPr>
        <w:t xml:space="preserve">- </w:t>
      </w:r>
      <w:r>
        <w:rPr>
          <w:rStyle w:val="span"/>
        </w:rPr>
        <w:t>Louisville, KY</w:t>
      </w:r>
    </w:p>
    <w:p w14:paraId="409EDE5F" w14:textId="77777777" w:rsidR="00232AEB" w:rsidRDefault="00232AEB" w:rsidP="00232AEB">
      <w:pPr>
        <w:pStyle w:val="divdocumentsinglecolumn"/>
        <w:tabs>
          <w:tab w:val="right" w:pos="10620"/>
        </w:tabs>
        <w:spacing w:line="280" w:lineRule="atLeast"/>
      </w:pPr>
    </w:p>
    <w:p w14:paraId="13A1A8DF" w14:textId="77777777" w:rsidR="00D82AB3" w:rsidRDefault="000F51B0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R</w:t>
      </w:r>
      <w:r>
        <w:rPr>
          <w:rStyle w:val="span"/>
        </w:rPr>
        <w:t>eviewed bills and invoices scanned into internal system for payments.</w:t>
      </w:r>
    </w:p>
    <w:p w14:paraId="3BD8212B" w14:textId="77777777" w:rsidR="00D82AB3" w:rsidRDefault="000F51B0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Utilized Oracle Financial System to pay company vendors and client in</w:t>
      </w:r>
      <w:r>
        <w:rPr>
          <w:rStyle w:val="span"/>
        </w:rPr>
        <w:t>voices.</w:t>
      </w:r>
    </w:p>
    <w:p w14:paraId="6D7D4443" w14:textId="77777777" w:rsidR="00D82AB3" w:rsidRDefault="000F51B0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Assisted users with timekeeping entries, and Kronos system.</w:t>
      </w:r>
    </w:p>
    <w:p w14:paraId="79B0AFC7" w14:textId="77777777" w:rsidR="00D82AB3" w:rsidRDefault="000F51B0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Researched pay disputes and inaccuracies. Assisted users with system navigations.</w:t>
      </w:r>
    </w:p>
    <w:p w14:paraId="1FD7F164" w14:textId="77777777" w:rsidR="00232AEB" w:rsidRDefault="00232AEB">
      <w:pPr>
        <w:pStyle w:val="divdocumentsinglecolumn"/>
        <w:tabs>
          <w:tab w:val="right" w:pos="10620"/>
        </w:tabs>
        <w:spacing w:before="120" w:line="280" w:lineRule="atLeast"/>
        <w:rPr>
          <w:rStyle w:val="span"/>
        </w:rPr>
      </w:pPr>
    </w:p>
    <w:p w14:paraId="04583AC9" w14:textId="77777777" w:rsidR="00232AEB" w:rsidRPr="00232AEB" w:rsidRDefault="00232AEB" w:rsidP="00232AEB">
      <w:pPr>
        <w:pStyle w:val="divdocumentsinglecolumn"/>
        <w:tabs>
          <w:tab w:val="right" w:pos="10620"/>
        </w:tabs>
        <w:spacing w:line="280" w:lineRule="atLeast"/>
        <w:rPr>
          <w:rStyle w:val="spanjobtitle"/>
        </w:rPr>
      </w:pPr>
      <w:r>
        <w:rPr>
          <w:rStyle w:val="spanjobtitle"/>
        </w:rPr>
        <w:t>Collection Specialist</w:t>
      </w:r>
      <w:r w:rsidRPr="00232AEB">
        <w:rPr>
          <w:rStyle w:val="spanjobtitle"/>
        </w:rPr>
        <w:t xml:space="preserve"> - </w:t>
      </w:r>
      <w:r w:rsidR="000F51B0" w:rsidRPr="00232AEB">
        <w:rPr>
          <w:rStyle w:val="spanjobtitle"/>
        </w:rPr>
        <w:t>National Patient Account Services</w:t>
      </w:r>
      <w:r w:rsidR="000F51B0" w:rsidRPr="00232AEB">
        <w:rPr>
          <w:rStyle w:val="spanjobtitle"/>
        </w:rPr>
        <w:t xml:space="preserve"> </w:t>
      </w:r>
      <w:r w:rsidR="000F51B0" w:rsidRPr="00232AEB">
        <w:rPr>
          <w:rStyle w:val="spanjobtitle"/>
        </w:rPr>
        <w:tab/>
      </w:r>
      <w:r w:rsidR="000F51B0" w:rsidRPr="00232AEB">
        <w:rPr>
          <w:rStyle w:val="spanjobtitle"/>
        </w:rPr>
        <w:t xml:space="preserve"> </w:t>
      </w:r>
    </w:p>
    <w:p w14:paraId="2ACED6C0" w14:textId="03CFAB77" w:rsidR="00232AEB" w:rsidRDefault="000F51B0" w:rsidP="00232AEB">
      <w:pPr>
        <w:pStyle w:val="divdocumentsinglecolumn"/>
        <w:tabs>
          <w:tab w:val="right" w:pos="10620"/>
        </w:tabs>
        <w:spacing w:line="280" w:lineRule="atLeast"/>
        <w:rPr>
          <w:rStyle w:val="spanjobtitle"/>
          <w:b w:val="0"/>
          <w:bCs w:val="0"/>
        </w:rPr>
      </w:pPr>
      <w:r w:rsidRPr="00232AEB">
        <w:rPr>
          <w:rStyle w:val="spanjobtitle"/>
          <w:b w:val="0"/>
          <w:bCs w:val="0"/>
        </w:rPr>
        <w:t>October 2010 to September 2014</w:t>
      </w:r>
      <w:r w:rsidRPr="00232AEB">
        <w:rPr>
          <w:rStyle w:val="spanjobtitle"/>
          <w:b w:val="0"/>
          <w:bCs w:val="0"/>
        </w:rPr>
        <w:t xml:space="preserve"> </w:t>
      </w:r>
      <w:r w:rsidR="00232AEB" w:rsidRPr="00232AEB">
        <w:rPr>
          <w:rStyle w:val="spanjobtitle"/>
          <w:b w:val="0"/>
          <w:bCs w:val="0"/>
        </w:rPr>
        <w:t xml:space="preserve">- </w:t>
      </w:r>
      <w:r w:rsidRPr="00232AEB">
        <w:rPr>
          <w:rStyle w:val="spanjobtitle"/>
          <w:b w:val="0"/>
          <w:bCs w:val="0"/>
        </w:rPr>
        <w:t>Louisville, KY</w:t>
      </w:r>
    </w:p>
    <w:p w14:paraId="50F1A203" w14:textId="77777777" w:rsidR="00232AEB" w:rsidRDefault="00232AEB" w:rsidP="00232AEB">
      <w:pPr>
        <w:pStyle w:val="divdocumentsinglecolumn"/>
        <w:tabs>
          <w:tab w:val="right" w:pos="10620"/>
        </w:tabs>
        <w:spacing w:line="280" w:lineRule="atLeast"/>
      </w:pPr>
    </w:p>
    <w:p w14:paraId="2EE48806" w14:textId="38856B4C" w:rsidR="00D82AB3" w:rsidRDefault="000F51B0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C</w:t>
      </w:r>
      <w:r>
        <w:rPr>
          <w:rStyle w:val="span"/>
        </w:rPr>
        <w:t xml:space="preserve">ollected on </w:t>
      </w:r>
      <w:r w:rsidR="00232AEB">
        <w:rPr>
          <w:rStyle w:val="span"/>
        </w:rPr>
        <w:t>self-pay</w:t>
      </w:r>
      <w:r>
        <w:rPr>
          <w:rStyle w:val="span"/>
        </w:rPr>
        <w:t xml:space="preserve"> hospital accounts using the Genesys System.</w:t>
      </w:r>
    </w:p>
    <w:p w14:paraId="104319C9" w14:textId="77777777" w:rsidR="00D82AB3" w:rsidRDefault="000F51B0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Worked to resolve account balances by negotiating payment arrangements and settlement offers.</w:t>
      </w:r>
    </w:p>
    <w:p w14:paraId="7940F20F" w14:textId="77777777" w:rsidR="00D82AB3" w:rsidRDefault="000F51B0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Adhered to applicable state laws and regulations relating to collection efforts.</w:t>
      </w:r>
    </w:p>
    <w:p w14:paraId="4B931293" w14:textId="77777777" w:rsidR="00D82AB3" w:rsidRDefault="000F51B0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Provided </w:t>
      </w:r>
      <w:r>
        <w:rPr>
          <w:rStyle w:val="span"/>
        </w:rPr>
        <w:t>excellent customer service and problem resolutions. Received ongoing training.</w:t>
      </w:r>
    </w:p>
    <w:p w14:paraId="643C653F" w14:textId="77777777" w:rsidR="00D82AB3" w:rsidRDefault="000F51B0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Met and exceeded all departmental goals.</w:t>
      </w:r>
    </w:p>
    <w:p w14:paraId="422878E5" w14:textId="77777777" w:rsidR="00232AEB" w:rsidRDefault="00232AEB" w:rsidP="00232AEB">
      <w:pPr>
        <w:pStyle w:val="divdocumentdivsectiontitle"/>
        <w:spacing w:before="160" w:after="60"/>
        <w:jc w:val="center"/>
        <w:rPr>
          <w:b/>
          <w:bCs/>
        </w:rPr>
      </w:pPr>
    </w:p>
    <w:p w14:paraId="7C05058A" w14:textId="47F94DBF" w:rsidR="00D82AB3" w:rsidRDefault="000F51B0" w:rsidP="00232AEB">
      <w:pPr>
        <w:pStyle w:val="divdocumentdivsectiontitle"/>
        <w:spacing w:before="160" w:after="60"/>
        <w:jc w:val="center"/>
        <w:rPr>
          <w:b/>
          <w:bCs/>
        </w:rPr>
      </w:pPr>
      <w:r>
        <w:rPr>
          <w:b/>
          <w:bCs/>
        </w:rPr>
        <w:t>Education and Training</w:t>
      </w:r>
    </w:p>
    <w:p w14:paraId="462924B2" w14:textId="77777777" w:rsidR="00232AEB" w:rsidRDefault="00232AEB" w:rsidP="00232AEB">
      <w:pPr>
        <w:pStyle w:val="spanpaddedline"/>
        <w:spacing w:line="280" w:lineRule="atLeast"/>
      </w:pPr>
      <w:r>
        <w:rPr>
          <w:rStyle w:val="spandegree"/>
        </w:rPr>
        <w:t>MBA</w:t>
      </w:r>
      <w:r>
        <w:rPr>
          <w:rStyle w:val="span"/>
        </w:rPr>
        <w:t xml:space="preserve">: </w:t>
      </w:r>
      <w:r>
        <w:rPr>
          <w:rStyle w:val="spanprogramline"/>
        </w:rPr>
        <w:t>Business Administration</w:t>
      </w:r>
    </w:p>
    <w:p w14:paraId="7F330E6C" w14:textId="77777777" w:rsidR="00232AEB" w:rsidRDefault="000F51B0">
      <w:pPr>
        <w:pStyle w:val="divdocumentsinglecolumn"/>
        <w:tabs>
          <w:tab w:val="right" w:pos="10620"/>
        </w:tabs>
        <w:spacing w:line="280" w:lineRule="atLeast"/>
        <w:rPr>
          <w:rStyle w:val="datesWrapper"/>
        </w:rPr>
      </w:pPr>
      <w:r>
        <w:rPr>
          <w:rStyle w:val="spancompanynameeduc"/>
        </w:rPr>
        <w:t>McKendree Universit</w:t>
      </w:r>
      <w:r w:rsidR="00232AEB">
        <w:rPr>
          <w:rStyle w:val="spancompanynameeduc"/>
        </w:rPr>
        <w:t>y</w:t>
      </w:r>
      <w:r>
        <w:rPr>
          <w:rStyle w:val="datesWrapper"/>
        </w:rPr>
        <w:tab/>
      </w:r>
      <w:r>
        <w:rPr>
          <w:rStyle w:val="datesWrapper"/>
        </w:rPr>
        <w:t xml:space="preserve"> </w:t>
      </w:r>
    </w:p>
    <w:p w14:paraId="094D60AB" w14:textId="67B28DDD" w:rsidR="00D82AB3" w:rsidRDefault="000F51B0" w:rsidP="00232AEB">
      <w:pPr>
        <w:pStyle w:val="divdocumentsinglecolumn"/>
        <w:tabs>
          <w:tab w:val="right" w:pos="10620"/>
        </w:tabs>
        <w:spacing w:line="280" w:lineRule="atLeast"/>
      </w:pPr>
      <w:r>
        <w:rPr>
          <w:rStyle w:val="span"/>
        </w:rPr>
        <w:t>2013</w:t>
      </w:r>
      <w:r>
        <w:rPr>
          <w:rStyle w:val="datesWrapper"/>
        </w:rPr>
        <w:t xml:space="preserve"> </w:t>
      </w:r>
      <w:r w:rsidR="00232AEB">
        <w:rPr>
          <w:rStyle w:val="datesWrapper"/>
        </w:rPr>
        <w:t xml:space="preserve">- </w:t>
      </w:r>
      <w:r>
        <w:rPr>
          <w:rStyle w:val="span"/>
        </w:rPr>
        <w:t>Louisville, KY</w:t>
      </w:r>
      <w:r>
        <w:t xml:space="preserve"> </w:t>
      </w:r>
    </w:p>
    <w:p w14:paraId="788246C6" w14:textId="77777777" w:rsidR="00D82AB3" w:rsidRDefault="000F51B0" w:rsidP="00232AEB">
      <w:pPr>
        <w:pStyle w:val="divdocumentdivsectiontitle"/>
        <w:spacing w:before="160" w:after="60"/>
        <w:jc w:val="center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ctivities</w:t>
      </w:r>
    </w:p>
    <w:p w14:paraId="55ABDEAE" w14:textId="77777777" w:rsidR="00232AEB" w:rsidRDefault="00232AEB">
      <w:pPr>
        <w:pStyle w:val="p"/>
        <w:spacing w:line="280" w:lineRule="atLeast"/>
      </w:pPr>
    </w:p>
    <w:p w14:paraId="38E22526" w14:textId="58EE1DA8" w:rsidR="00D82AB3" w:rsidRDefault="000F51B0">
      <w:pPr>
        <w:pStyle w:val="p"/>
        <w:spacing w:line="280" w:lineRule="atLeast"/>
      </w:pPr>
      <w:r>
        <w:t xml:space="preserve">Volunteer at </w:t>
      </w:r>
      <w:r w:rsidR="00232AEB">
        <w:t>Bullitt</w:t>
      </w:r>
      <w:r>
        <w:t xml:space="preserve"> </w:t>
      </w:r>
      <w:r>
        <w:t>County Animal Shelter</w:t>
      </w:r>
    </w:p>
    <w:sectPr w:rsidR="00D82A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40" w:right="800" w:bottom="64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DFA33" w14:textId="77777777" w:rsidR="000F51B0" w:rsidRDefault="000F51B0" w:rsidP="009A5CD8">
      <w:pPr>
        <w:spacing w:line="240" w:lineRule="auto"/>
      </w:pPr>
      <w:r>
        <w:separator/>
      </w:r>
    </w:p>
  </w:endnote>
  <w:endnote w:type="continuationSeparator" w:id="0">
    <w:p w14:paraId="59B586E3" w14:textId="77777777" w:rsidR="000F51B0" w:rsidRDefault="000F51B0" w:rsidP="009A5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67B73" w14:textId="77777777" w:rsidR="009A5CD8" w:rsidRDefault="009A5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1328F" w14:textId="77777777" w:rsidR="009A5CD8" w:rsidRDefault="009A5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78734" w14:textId="77777777" w:rsidR="009A5CD8" w:rsidRDefault="009A5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FBE3B" w14:textId="77777777" w:rsidR="000F51B0" w:rsidRDefault="000F51B0" w:rsidP="009A5CD8">
      <w:pPr>
        <w:spacing w:line="240" w:lineRule="auto"/>
      </w:pPr>
      <w:r>
        <w:separator/>
      </w:r>
    </w:p>
  </w:footnote>
  <w:footnote w:type="continuationSeparator" w:id="0">
    <w:p w14:paraId="34B0E0CF" w14:textId="77777777" w:rsidR="000F51B0" w:rsidRDefault="000F51B0" w:rsidP="009A5C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F7CC2" w14:textId="77777777" w:rsidR="009A5CD8" w:rsidRDefault="009A5C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C23EB" w14:textId="77777777" w:rsidR="009A5CD8" w:rsidRDefault="009A5C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9C381" w14:textId="77777777" w:rsidR="009A5CD8" w:rsidRDefault="009A5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B3407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763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1639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F4CE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BA5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B0B1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1E8B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009E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6E51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FA8F4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2C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C44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64ED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FCF1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26BA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2FF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32AC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563C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C702C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20B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0AB8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72C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B215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CECA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70EB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6E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BA8C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F68E7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AD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F42E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2496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8EFB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1A34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4CAE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124B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2EF9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2A2AD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DEE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7243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C40F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2281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B283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0646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96E5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F2BD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7302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03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868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7217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1A48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DED4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442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E643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D49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B3"/>
    <w:rsid w:val="000F51B0"/>
    <w:rsid w:val="001A3B5C"/>
    <w:rsid w:val="00232AEB"/>
    <w:rsid w:val="009A5CD8"/>
    <w:rsid w:val="00D8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012B0"/>
  <w15:docId w15:val="{BA9A0C98-6886-2442-AC54-F1B060BC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DADADA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lowerborder">
    <w:name w:val="div_document_lowerborder"/>
    <w:basedOn w:val="Normal"/>
    <w:pPr>
      <w:pBdr>
        <w:top w:val="none" w:sz="0" w:space="1" w:color="auto"/>
        <w:bottom w:val="single" w:sz="8" w:space="0" w:color="DADADA"/>
      </w:pBdr>
      <w:spacing w:line="12" w:lineRule="auto"/>
    </w:p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9A5C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Hawa Shekie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Hawa Shekie</dc:title>
  <cp:lastModifiedBy>senait mareligne</cp:lastModifiedBy>
  <cp:revision>2</cp:revision>
  <dcterms:created xsi:type="dcterms:W3CDTF">2020-05-20T20:24:00Z</dcterms:created>
  <dcterms:modified xsi:type="dcterms:W3CDTF">2020-05-20T20:24:00Z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DD0AAB+LCAAAAAAABAAVmrdyq1AURT+IgpyKVxBFzrkjR5Hz1z+51Iw9hss5e69lhCMUg8EYAeMkw7Awi3IQgcM0SeMEwsAc1D8NJXefavkMX9Munx1nTUvuSG8w8K7UI9ffzcyIKjL3IFyd29/vcT7yepBkiQxwrnLOKsEq4/kHgUW+aYdAlnOnHcrhbbN93egmRWHMA1t3YwRLfhug/+SSVJXElmWi5urveWi5p/JXuDU0dO/fMhxOuQQ/agz</vt:lpwstr>
  </property>
  <property fmtid="{D5CDD505-2E9C-101B-9397-08002B2CF9AE}" pid="3" name="x1ye=1">
    <vt:lpwstr>lN2X26lQj66fxUZf+whgwCh2LtjAF1b6BR3JA1w+leAwdcQlCXUc584sEfMQvUKl2QdfvMyHq63GkQ8rljuwv88QWO8lzzV9nM0MtI1+hShupuoFoVFGhWprelzEIIBwL02xVQxCXfpOeN9wYONBqw6z0ksCM3dbbcgXI90Zrvrhpc2ln8LFBODr6Ygi0Kxt4FT6xM5g/gV1yoTdhJUHr3NX3AAhP1wp8EXJrREXPW0howdKSxC0gsc/+zXLXoW</vt:lpwstr>
  </property>
  <property fmtid="{D5CDD505-2E9C-101B-9397-08002B2CF9AE}" pid="4" name="x1ye=10">
    <vt:lpwstr>WurxY+kcSaFtyoBlvl0E81cwGPdi6wpfV3PL1yAx0N0KRAfyJ4DZRtYepAoaFLZ3fVzHy43N4eqrMvTVtWgfmIT6RYwWNCK4tABqCaGswMajjNbJKF0S5WUJYjuJn+in4iEKB9li3rjw1h6qFj87kI9mj1315OS6EcrHv5qh+MgcX4AdpWya+mxtGXUZ3NbmYBEq5d0GNFvHoT7A+cn9zVtHa07sGkZ23V/JZWjhVNST0VvRmGUhe72h+21IXog</vt:lpwstr>
  </property>
  <property fmtid="{D5CDD505-2E9C-101B-9397-08002B2CF9AE}" pid="5" name="x1ye=11">
    <vt:lpwstr>lNw3Ub9vJHoimCapAAp0pvKrB8vntpmIzlFCDKFLX8/qsIyoejYL/VpPwlVHdOEoqzUXIAd6AD0BWwVYbsuP1g0v7RBXALYj63NArz+iVnf0fmi+ZQ0HZEH0JsbUWLtNTJaJWdfyYMe+yRKA+eiAtoLqD/UITgd9MXGH78ELXNB7aDYrVJ/hpRjj4nZXL5V+7RllAiWzmRQTsbW7FUKhb8ov0rNIskp+bKfb1ZhU4O5Vl6JbOQCVmT+Jh34WpmU</vt:lpwstr>
  </property>
  <property fmtid="{D5CDD505-2E9C-101B-9397-08002B2CF9AE}" pid="6" name="x1ye=12">
    <vt:lpwstr>iTigkpbJWP7Vv+DScM3qHfGH4qKo8Ole/cBIHJAwhSoX4J2oCi0Vup4wVy7BI39YTQJUXh7N9dD6Kfxhszf2kNSIqhaW2XM/5B00JNbekXgSgoLJwjYcvjNri7/V50y5W+245eic6RkNq3uRuemC9kRhEBX3qRl74e+JuMcbLkpk12eGzctv+WgV7ALgsT0kIkBxc56UYMBZMCFVnuYOxRlG+R7+bw0yzrH3hhYFV3tj2boGXNc79fIpPP5ZwPW</vt:lpwstr>
  </property>
  <property fmtid="{D5CDD505-2E9C-101B-9397-08002B2CF9AE}" pid="7" name="x1ye=13">
    <vt:lpwstr>4MP8SPFk23nHLV8cWZ81hkYJlnLuv7m9W4YeRa2O+PjyhnxhdOo1RK6N9oCqWqUX/kkxABF/7t6zQVyG8cqcxtzvxxqRL8iQvaHdZ7YfLvHkmZTp0abeHrW2lMdopGffAqM3LBzkmnTRQ0frkeO2q1neClgGJtENr7SeIHc/EwsxspRADYJxR7+vBoLK3OqnotzCSNdTJIR3ya9j7et+3PeLG6SGmB7U678T6zdPEX81olHT0swYCk88WYse7+3</vt:lpwstr>
  </property>
  <property fmtid="{D5CDD505-2E9C-101B-9397-08002B2CF9AE}" pid="8" name="x1ye=14">
    <vt:lpwstr>QNnOX0RGwjIBmHjM2wJ3rrDJya6F6+qgw7T5u5c2VKM7jbngyPQ/k7zWqmqNUXVu02TPilV+h91KjDfLpba71mDonBW1TJXgeuZZ3JQ8NagJHUBr3XLkMenKo53iYAxJImfLCFvLZykNpWSF3dHQ95lf0WmC0caYy69wzMsMLnBzUFu4Y6qquNeyHHBiGWPAZ+2vAjjhRqZuy50bmtlHuup4vW54FP9rY8yBlXsbcyZs8zEW3YxeirWDM+dKxU4</vt:lpwstr>
  </property>
  <property fmtid="{D5CDD505-2E9C-101B-9397-08002B2CF9AE}" pid="9" name="x1ye=15">
    <vt:lpwstr>HGUNx0IppnDEJ1nGKNQUT5dZFUUW+ralsM8Zt8mEkXr+VxLAJbNQnf5rITaDk0/LRVfpso9llgFYtl/5akH5fUkSoSbJopbty1LmSlOvNqgjUPA0iv/HgvJbZtRbheSDZQnkxusI9gYnLq3+gzLIykGoYpzMv35qz+WHWV5LMXucIAe+AGatnw2DdCj1S3ZGEPnI2B+tfn6BCI6zE0zIQzL2hbs7zPqYe26mSbNif3NryNY9+9x83AUAZVXohMD</vt:lpwstr>
  </property>
  <property fmtid="{D5CDD505-2E9C-101B-9397-08002B2CF9AE}" pid="10" name="x1ye=16">
    <vt:lpwstr>4B8Bi8JmCxH72c9xBL/D7uH03lVyJWhUmPByIuUhauxj0Ip+Fnm2JQdAzdrOYsKayo2pWA9Na9jTEuOpKFLYiOHmQdT6mBKkbcWvMm/RqDZIAip1DjSeZESIDCPBzTR+t1AaCSCROhYKn7CUWGuUSXuSFvbx/N1YjMieCFJi6hiWPYAkJCow4DpWvnCjy5NRW5UDHMoHmp/NNLdcxqYzg3QGc1Asn4ux2dgbMaGZgTf2jAEplgOnVllF5l19QOG</vt:lpwstr>
  </property>
  <property fmtid="{D5CDD505-2E9C-101B-9397-08002B2CF9AE}" pid="11" name="x1ye=17">
    <vt:lpwstr>lPilVT69C5io68Z33AMnV1VNDEhzA88myQydCIh3TPt5hjhvOjFg42OABel6ccQupLeljYNFNwDU91mkq3GSq8yZlT3o5An41a7tEsyHELOsuc9wxGtVekwOA2Wn746OYzG4gXzqyb1sXIoz/MeNHdTEfglsHEK01Isho9ca3U9bHnC0o5K9cfaH2lX9GYoPapq/3dQbhEW4lYrwXfgq6+MNTvMhFZIZO8bajF9i6xIkd/teP1TphTtPuMRAO/h</vt:lpwstr>
  </property>
  <property fmtid="{D5CDD505-2E9C-101B-9397-08002B2CF9AE}" pid="12" name="x1ye=18">
    <vt:lpwstr>cTAhXwIKC6GEZOpc9vPDNOe/n7B156bNIuQkIDVDqkYqKhIvKl8yGk7y6PXB3vGDE5ESqoXaXU9Z5FAklUEWzcA6jPdq7YvRquP1fp6dygaC8PRPbzHFWZMmcLTDamhDfWlERL5jHhuM/uf3OeUtCKx/Gf2UzjYlNee8Fn1jjnCJ+Y3y87jf+kS4gJCKGe+vPU9KuKCSGzRMJ1zzcuo3vm63L12XpRB0915sYQisISQVJZxpnE6MUcpOZ2YKnLV</vt:lpwstr>
  </property>
  <property fmtid="{D5CDD505-2E9C-101B-9397-08002B2CF9AE}" pid="13" name="x1ye=19">
    <vt:lpwstr>yPQEVbAZgh0TgO9t/yBelBJjzKWlOMnnbc3/+BZdp/BT+01yjjeMXwCs5TpGIERZmGZ0oc44r4wnLn3sQQMv1oWocepImbj9Yl5B+nfNuT97Ix+5PbZe1XjynYYETeEVatL98t9UWm3Cs2ZpA0nQXpBhdYlwHn/DgsyXa3Zd804TMgLCj88Oedf8lefCBAiHYJMKazRmf7ajXolML1zvAIc60gD388FlBf4nRgoV55SfVT5s/CJ4SAfiHVa9+Ch</vt:lpwstr>
  </property>
  <property fmtid="{D5CDD505-2E9C-101B-9397-08002B2CF9AE}" pid="14" name="x1ye=2">
    <vt:lpwstr>QVKnQPviEAyB7//bhNJ3/EDqIBcWqNdGl7ss2vVz4sh70Gr8/XjhhGiBEMrcQO7HdLLcppyrfJ9qJJ0igqIRRht80e4NROI6mi9a9R5NRMhLFU07zOUiG0j+Q48xgePwOUGzjUMbK027sLlbD4Rvs0mVKhd5pMx/Ou0xWUm+1ODt+ynU4vfzcX/2DXVzoGP3JO/BnVz3FYiN/uU5hPQ7Boq8oepzUN/O3CNIbDsGnhEMyLiGwq68XcnLfSznfFb</vt:lpwstr>
  </property>
  <property fmtid="{D5CDD505-2E9C-101B-9397-08002B2CF9AE}" pid="15" name="x1ye=20">
    <vt:lpwstr>/YfeCnA9CCJleOKFZCE3xSm/hsH66OtdrjNyR8SaHwaov01WXEFHIRFcTg2dgyjSeJx/W6fWxY6RxS90EELzDPAX+UwsM53aJyuQM6YogrI0qGyDp6riw9AK4jFMxytCwpd51J8ARDSzlKdPHNSA768Zpe4IgN1to+XOTWtL5tciuwtUwt8nC1cWPwvRFOZ/R6fN71kG8OTy+gFSoc8zIY65y8k0PaUi0ejjvxWiTNzfRRmsTzH+IlR+unnHela</vt:lpwstr>
  </property>
  <property fmtid="{D5CDD505-2E9C-101B-9397-08002B2CF9AE}" pid="16" name="x1ye=21">
    <vt:lpwstr>+0efcdhkqMZI6vZ+7AhLyxQgZ9lg5pXzBmzb4mIIbKQR3hlavDiQBHE8rWJjye5pjpWf1j0aJ82wwzbFnxS9Jcon0Wxb3eFnX2k5eGoJ8FwA4uA9tRgKKKuvcWMHERKAYLN1+tSAxrvxNdBIYz9GNkrBQCgbYHhw0Ch97FkQ3SREURkg9aSmQX3OoE+a7FOpLiUT6rpWpSwJZAxiHUfUY1pNgR3AX9533I14aA2w6oArB7vLCGM9HY7Zi9kmivX</vt:lpwstr>
  </property>
  <property fmtid="{D5CDD505-2E9C-101B-9397-08002B2CF9AE}" pid="17" name="x1ye=22">
    <vt:lpwstr>DTjzxshwAJPr+lXasphBxvjnIrX3HtKq0jNzvGlBtFNNrE1IR4F18NXllPIp6DAJBBObTZIL2xr66o+cKLV8AEZWP1YIR1nkD2Gt+cyPyuLPNSZZfvR4pwhS2mjyDN+eJjCSqYhyzlvSpBc9+w93shUNmt8CR2haD4dQOBlyoYHClWnJI+lBcPh2wl6YelcJm8EdcxDqAVsi2fyNfqTJ5/VaINBlvIvsXnRS2jHWAc4qR16C5SZCgRHQlgDB6A/</vt:lpwstr>
  </property>
  <property fmtid="{D5CDD505-2E9C-101B-9397-08002B2CF9AE}" pid="18" name="x1ye=23">
    <vt:lpwstr>nBz40wbGrOiIAB+dP0MJVmn8WrbXcr4A8pytE/dWNufNtGbQSGkCfxuQPw13jlTth+H0VHzu4paYKKd8DRVpkFJbzKcVs4C24bsYQ5ZxW6SFGTd8RmIUwOlQ6tMcYQeiouYGD6zby96MefRzX/8uxzs+Z4S3eN9GsEmK3nKo7pne5/w8fwkgdu0m1Yw5Apt8ftT0wyhYf80cmlQL0gJxPGj4sb4UuAxikoKoYnXqY9QgsSKJ3Az7kDnyavknhQB</vt:lpwstr>
  </property>
  <property fmtid="{D5CDD505-2E9C-101B-9397-08002B2CF9AE}" pid="19" name="x1ye=24">
    <vt:lpwstr>UwC08v2QdDtCTw11/eCejMATpEcLNAb7Y8PUz6jOwNAVBJXr9ODk81IDWFzhFY65eLJG7XxW3nqLX7sWH0PxwVgBaeKCQdIS4WhCBmimQSIOw7bKSiCiZz/P0wWIlXPpJQ338r799td49Y70YOhTOHcsbGAWIZ96AjkvSXa+n8NUZBd1m9MKqXDgs2/sbCMC7PfTYuycaKcR+PGXtKRfLHiEDNgc2UBMYiDWQtWioFEBvA5u1O64mNNcy9H0tVE</vt:lpwstr>
  </property>
  <property fmtid="{D5CDD505-2E9C-101B-9397-08002B2CF9AE}" pid="20" name="x1ye=25">
    <vt:lpwstr>OmR3NI/gYd1DYFDNtuYPbjsyVdMTEF031KvsaaDzvvwv0fjX69ZbY9jUt22ai1XO6cswt0UZXehz8rDYyeifdxPNu9S/VD/sd0uk9h3a/ydLYE9o39U1IpLroISv+c8/P020Hx6roOgytntCPK8fvtygeXNLBW7PJVFFn0ORHaNB9Vf/RAvaOmQpuuyQ22oDvp2RLkYXAkQpD5meiQZk+RXlgRd9d0i8MebcHhFLOVHUv+mYmTRYoDYAsw36R90</vt:lpwstr>
  </property>
  <property fmtid="{D5CDD505-2E9C-101B-9397-08002B2CF9AE}" pid="21" name="x1ye=26">
    <vt:lpwstr>iZwKmtVN25r15i5p0K7mGDZGlGHUTxzbNsZFm4AOzywHFuU9JScaLz+15Az08XybzN16fQwIV17hROcg591M9yJ1r9nCyl1JUJFX47VJKl1ZGoEBq4hxQMYD28d5ogphI/OPwDveKH8GbYHbX8dk0oTOondPIDIl28/6x5YQFIguILG6CG8RktIMMbPhOhi4pXDux0RQAeJQa3LKw2tNi/2o7IFhx/twrqVMTXviLYwAlsXm6ArRivVcZ6mjvTa</vt:lpwstr>
  </property>
  <property fmtid="{D5CDD505-2E9C-101B-9397-08002B2CF9AE}" pid="22" name="x1ye=27">
    <vt:lpwstr>iaqO3Sal8cCHHEvyNMbIV4IvKxj9b4AKNhugDUlm5OCqyhpYjuPkb8gvslXN9+Yue2BuaHqEYvlErgBTg/DZNocg79Uf+q7o7DyneEAUyzgUBYiuQfy0XA31SzeeNuC2HSJ+YwnW6t6Xji4DiwYfzFu6gOmc8CgKbASBgj10YtmFSgkF3aCeKbaw0HhiTt5dgxAVr9bLp2spyU+zEG+oVTGr6K6fPgw2kTZsIRLrazgUH2XxCsMYIB+ZmB+g3t8</vt:lpwstr>
  </property>
  <property fmtid="{D5CDD505-2E9C-101B-9397-08002B2CF9AE}" pid="23" name="x1ye=28">
    <vt:lpwstr>Hrc1p9h5C3CksQDcL3GJUK9K6gYxl9N3BURFD/aaQdL29xwVuJ/IVuTFnwFlJsRL/0b5fU6f5cTUH3hl8aLZ2rdtO/nng1ZojPhzXTPvHbf9yxMbk9AEot7qB6RPkEtITcRudptJ8CXjPvzRninC8AqlzksY05dI+f2GyHDQq3E8rMU3kkEt7uAz96JGA6CTg7SzjQnFYSIC9V+lerjNH0/+4BYZDcknuoBnwMa4ubYtqn2R8sUfHrUBb1pI3/W</vt:lpwstr>
  </property>
  <property fmtid="{D5CDD505-2E9C-101B-9397-08002B2CF9AE}" pid="24" name="x1ye=29">
    <vt:lpwstr>g0cgasnjYETZzR503gdnuh/lSWc+tgHKi0ehC1PfVZhsvOJfTU+0bH2WeEjpBTELziegqWq/9fn8NsuFj+PPAU7TRAfDLShApWd4WYyahbx7e9THBq3IYeN8RfBbrH+2n4cYPJAIWvE7hbedivhPY1Zd1l5Ih6Vvocr5mICzku+CVrH4LgTI2HTjmrWwsHHw0DbxwAr/wZypVRGld+nc+cR+ZkA/Wz07zZGQ/qIMV1LPhJzwZi6i2VK2222fGjM</vt:lpwstr>
  </property>
  <property fmtid="{D5CDD505-2E9C-101B-9397-08002B2CF9AE}" pid="25" name="x1ye=3">
    <vt:lpwstr>+Gjtg5zTZ7FD+YqcSZ/uaxKfMZ7/O4C902vE2+/g/5ONApbV8SmGGOBpUGVVdGwusNu62KGIZv68FTCMw0yeulw47JnrTn7PNkzDBGKp87HPZbRTKPqeK15xVd/N9C1mxDh1EC0F1SWtVm9bCd4BwoOuFTmX0fuUaaGxM2QyXQR5ntz6qVV+D13ykwHkekbLgF9e4rOe50zqVYcSSiPcsQ3wtVCGtdTG6tzsZLf1lHdfkRMSSq+Bopyy40emVPn</vt:lpwstr>
  </property>
  <property fmtid="{D5CDD505-2E9C-101B-9397-08002B2CF9AE}" pid="26" name="x1ye=30">
    <vt:lpwstr>CVPCajTIqNxvgTqyMZz0bLZWzyaN1iNiMMm9KvzeL6V+hJCVorRnHuh7bItYGdOt5A/5RzpmnDl+74tcI/A05oNz0uqYq/coJnxe94vl09c4A3mtvv50ScYcuJwj/88cl2bbw1YQSErPmtTrtbkDq0QlcDMC5tg1lViBOoBSPElublym4ZOFOw9uLDdXMnzvMiZQkfs5u8wAkmaRSgxGZ41xXrfaXe1J3BkrCZAKIGfvFCPi4Or2jzPwoi429TR</vt:lpwstr>
  </property>
  <property fmtid="{D5CDD505-2E9C-101B-9397-08002B2CF9AE}" pid="27" name="x1ye=31">
    <vt:lpwstr>zb8mXS4F8+QDATwDtEf7ESNrlnZGJBA9mPmMkVEhZGb8GeSB+mVZjyLDam0NKTBwW/FNwvSF59847Z+zR+DH4x3bZ+U5lZ9+TkjuVbZFPR+vD/FZY3WgWrcdDeHKkNeJCTUgCnBDykrYkU/7ma95Nf6DWIReb/TIMD3+0uNMB6ZBuPiUMRMy4agZvcsUXG8rwX8HJKUfIHwqDPezIBd7w1YZcA8jKbJHxFvwykveGi74Vm4iEwDnBcrrI0T1DTD</vt:lpwstr>
  </property>
  <property fmtid="{D5CDD505-2E9C-101B-9397-08002B2CF9AE}" pid="28" name="x1ye=32">
    <vt:lpwstr>chcbh6hq0h/UYr+RGgQMZ0ZMAFJlukPuG16PQXjxQSXrWJwQMI3TXV5MebMyQ/mT7O2aBRKYP63yu/MKa1/tAXxWwp8exoJTIA3mHf1mW+klgOZsAxS4xxdNIaz9EeqU2HOu0tYjbzKeJ8zDXV5chKR3oK24UHLV7YvIflcQEl2MCmcatVf69Gi1TqPmzMPn0gJS6Wz9TPH5hyZp2tnfLxBn0kqu2DRKKIl87Dcs5e4OqiLBzaXIbuuIepP6kHY</vt:lpwstr>
  </property>
  <property fmtid="{D5CDD505-2E9C-101B-9397-08002B2CF9AE}" pid="29" name="x1ye=33">
    <vt:lpwstr>+IzlNbOTfaztb3YVyKVEskdnZqgiSt7m53sY2K8zZxetd6VFQx/TJIdi5xJ1AJyEBCxnTktJ0/rWLsbnWkkeBg2HmKbaQ7YHgwosIFtTA77gwXStNCQBh9yU/J4cpho2nw+Bboqc/QrLOV30vJ6JQds6n0RQgjjxkngckdPL5fLpued9QPIpim0W4RHjaf0DS4IbBvp/4+klO1fMgG8uZeQ+sqYfIZNIqCng5LtKX+utrhPR1azl3qHJ7pyupNa</vt:lpwstr>
  </property>
  <property fmtid="{D5CDD505-2E9C-101B-9397-08002B2CF9AE}" pid="30" name="x1ye=34">
    <vt:lpwstr>fy714gzVwu2mInPoogIrsKSiTtnt03fCXJ1YqdRa6pQWlhmfJ9Rm3HaNvvTf0FQjRc3pA5Y9+JK2moQ0Mavj07xkbxAmpmqdD8fAqlKoXagAdEKqxvDR+31GpQ+Hqrk0Rihw5MCLeKqKxvvc+aH09ehWv7sj4mYmei/dmYp2hEPaA/Ymw5Olc6XxC83Z3I/LyU4EJj/bEq8EsWhwQMZ7HcwSnW3ZKuPcLjUCEkpfoDDHpU1nuoKFlauknZOedvE</vt:lpwstr>
  </property>
  <property fmtid="{D5CDD505-2E9C-101B-9397-08002B2CF9AE}" pid="31" name="x1ye=35">
    <vt:lpwstr>jKqWKc4cRaXwr2N1cpv2W2L/TnAZSoK3xm8aWJBLnqhl2CM7QZuXAbBIMAQXXZWGtcIWyApYlmONf2ljjnar8ukrP+xJCxXzdH47itHoZHsxMt2c1MRdCmZt6c3H4ltZB/f4aMp4d2qiRYxVk/fVyTDueshjch6cblanja+UX9zETmwdUF3sxSwLB5eCE/f193Kr+9YWwBh2v1LzDdx5HabA29NHpUP1h5rd7sH/O9dPU7fWZsJBedjjNzqPl4S</vt:lpwstr>
  </property>
  <property fmtid="{D5CDD505-2E9C-101B-9397-08002B2CF9AE}" pid="32" name="x1ye=36">
    <vt:lpwstr>zT9f5IQqa4qjN7kGrTS0ApeRU0q+r+krlgLvNun9Y8Yg9CMCtn7aNMd1Yz1C3qU+DOuhcA+ipfeFaOWXi93vbhfV41qqevADOmW3+un+e7RIKMCzlAmTY6acaMp4rwZqd0i0mXOUt2bI0pMQCQrLI76B81NPeVpWtraKtUseX8Ct7y1KAJPnh3W7uaXrVHywcSd7h2Vel1sgGScXSHn666PPF5IbtAiv6MVhvOiLOj1cZCb5M3cXIi2zMb8OtZv</vt:lpwstr>
  </property>
  <property fmtid="{D5CDD505-2E9C-101B-9397-08002B2CF9AE}" pid="33" name="x1ye=37">
    <vt:lpwstr>si3yMcVv1LpLycAz3AcMdbaXu2/GrS9ivh87LExQS3KYZ1rvmrTGDm/beE2zZY+LmqlNQLjVsmfCYzCax5LT38Q2cxi7Jc65Pb+3wtjO/+PrHRVqHuCPb4LdAGyWge6wVtzrrhpbVbPusq7EFcNrnI7rR8kIOj4fmgeh8yhSRWLMMbPjep0PpiqxHUIdq0epY1K5qVQSAr6FJV9yQNOYC9pjs8RZZA4N+xJD6FfmKaxTYdGxr0k/qbFyAvdCesl</vt:lpwstr>
  </property>
  <property fmtid="{D5CDD505-2E9C-101B-9397-08002B2CF9AE}" pid="34" name="x1ye=38">
    <vt:lpwstr>/lKdqcr7ui7OcEfmGnO7YdXSrAqbFCutvWPcHgI4gu4uLtSEKqhexNdgAcLLv19rlJsPGcSdu+1KKcX7pq85qWSzCFm7eaMPLHoBZ1tbxSUHNea1voMDK0tf0hf6BBcsdPIvpQ3QJI8GXWk2/7/u18Tfrkdc+fwC9KedW3B4Q4ukw6LOFrEzrXe/Y1oV4bkw/IajpifiQHQ9kAAkD/4Lf+XK+/L7qAH2F6AJefDu6WVyPQSJ6xK2QxI6iziDJ3x</vt:lpwstr>
  </property>
  <property fmtid="{D5CDD505-2E9C-101B-9397-08002B2CF9AE}" pid="35" name="x1ye=39">
    <vt:lpwstr>gjBU/i3X5H485hPZlwdOZd20+N57bl0Uny2TgILTvSxwy9ZV3U44/VnRWx/w8MciCr4xkZ40P4p8fn9WYMQk66iXI1dFUUEy5f/C42Go5Fvz40+4EqXIjsTloXoa1DOwwyk5CliphIaBAMK8HqT9+aM9ixW17F0A0vLQ6weuN1HeV+cDaDOB/yO56lw8BESI3sJhQ9e0ma088ZA8MLlLhWxMED2imM34YDLCbWu/pfruG1K2BPhfasPofqT65IS</vt:lpwstr>
  </property>
  <property fmtid="{D5CDD505-2E9C-101B-9397-08002B2CF9AE}" pid="36" name="x1ye=4">
    <vt:lpwstr>6e9PBenUgqXL4LVGhywfxqjILoF0d8ui69lF2tF9WrLk+CbWcAs4Tk6/8BOkdXeLvnNZvq6AB8WYlVPgamPIhrz4dkU7wxohqJ0nVeTQpTzeYFF80dEjAPUhoY1jSdGt42jrtqTGGOysbbF25QlmeiBViVCDe2Ouvo1f3chEFAlIlKky8YxOkiZTaikMkDUWNyehgXWHmRnMUzcj2IGKYmNnOPi99bqOMYpIF0rwGmoP4kd91hvuTd1evt+rB77</vt:lpwstr>
  </property>
  <property fmtid="{D5CDD505-2E9C-101B-9397-08002B2CF9AE}" pid="37" name="x1ye=40">
    <vt:lpwstr>bdlrwrWCost6hteN8zD3XQXnCndRxqLn63s7cvxQy1nBWdnnavkFcqoRDIeLF/Iyok3TemMWzQg9JLgrvNEoP9O5G0k4hB3gPSN3kV8FvTtuXcCiWaemBc2P1eoTgVjBBOi79CcHJY+x5EvqSxO5vrKH3kOTJ+2yfc+LGsh5YwOW9mrgaHPQIVSX0Jju7ETXahmJ5CerwEw5BioYeS7aTnjSF7/Dp9xNaYtotCTrv7+hKbMIoBFFnLTU9qOCWVw</vt:lpwstr>
  </property>
  <property fmtid="{D5CDD505-2E9C-101B-9397-08002B2CF9AE}" pid="38" name="x1ye=41">
    <vt:lpwstr>VaNfsZKZ9dVcnRfNuhQFRGDp8xGREF2xAbgc/cDecPvfXNUhzHUyIjqJYSW4PQ/MYtyoTc7tQX6xjiDH9Xgbc7zAtn9iRII8f8SMCGw4/f78QLD4XlEngHuubrkGfk2zECckJbVFeZ5PO3IE/bv7d4NXizMJ/N2bZXic4Gxb5BmdtUPOLzznwpXQJOT76k/Na4CJ7VGC9JTDrBz8At+MCzkFtNCzRuoMyMZJwXU1caRbXOBZOdDNYN1LSebHS6u</vt:lpwstr>
  </property>
  <property fmtid="{D5CDD505-2E9C-101B-9397-08002B2CF9AE}" pid="39" name="x1ye=42">
    <vt:lpwstr>OjXrFKLbPWbF7hETufW24jvqLbJmv6Sf8o0ofGFUzX9SlXh5sI+TZV4opP2i13x9LOO9ZeoY1zUl/8VRUvTofaR0GKfU1joFkgyMCDBUsjKtPvsTpB/tGiWN+lvWxb/tMXC8ax0zQ2tNwwrsrogRJne/g5fuW+6DBTXBH4SXwPtuAZzuRTCRmJqxO5WFKBHQLU/AmNpe1P+JX26X7NE8M7Hqr8uyI0L/V84Fe5ARvnDQAEdjd3r66jlE7xFBOGl</vt:lpwstr>
  </property>
  <property fmtid="{D5CDD505-2E9C-101B-9397-08002B2CF9AE}" pid="40" name="x1ye=43">
    <vt:lpwstr>wro35SOwJsG0P2qCMy9l5Azz3xbB3aKZ/A0G9CNbhrfR3XZsVQV4hpk89e1H/dgaUH2nRXpQ52Anwi2KDpF+BoOWvnWJhnoiHHh6TJylSlrf67jWcDHseHoLf0Rrk2uvhbZrANu0mqbd3t4bHxl7GtNV2HkNZ5SeKj72w/jqVh28UEuxfITWKL1hYbeCrrpgMc838OESq7JcUiOjdig4IaNoKXcyHZ/eJdFVLrmmPhUNQ6fCGrQlYTFC6HsLHQj</vt:lpwstr>
  </property>
  <property fmtid="{D5CDD505-2E9C-101B-9397-08002B2CF9AE}" pid="41" name="x1ye=44">
    <vt:lpwstr>0qqSMuC43OSmUn+B0acEvvBPp5pfwnyZuSDfHElb+RvxpR0D34S7fuZXbUGgpshHxbrfR9vMG0M4nnPGur5MnHjmfnUjNGdVX4OACr0Eala5B8UsbZVkF+S6Mryiw009yRl3QQwFRaG79F+KqpIQ8VuQ4blR5Kb9hD4xI1SqEdJoi+yG3w3h9iSwsqkPCb+/FAyHcjiqAzSD6LCLjqGtlC9r8Bxfwk56Tw9IB7KB7hCFHheWMDAE/pITRt1rx1V</vt:lpwstr>
  </property>
  <property fmtid="{D5CDD505-2E9C-101B-9397-08002B2CF9AE}" pid="42" name="x1ye=45">
    <vt:lpwstr>+9EU9HBHYWKWMVZ9dpzpP9ZMOJHptAiCcgJVVt1ZlkntwrzSU9NEBdg4PvvnLHlGhVt9qQEwOQ24oZo1/yYH9e6NLZN9WnzdOMdxhcrpi4z0s7UC+mTHLq7YdVFr8i1PH86jzVkXC9bocyEiuJOt9ebr4cb6X2lOGwuRIdcZ0ln/BLA3JBsYfawupTiXx3LkiGVt79cNAr1JcVx3zlNsCOG4Np3Ln933gvK+9XyldCynTM8U3d/zGOxRH0YkIl8</vt:lpwstr>
  </property>
  <property fmtid="{D5CDD505-2E9C-101B-9397-08002B2CF9AE}" pid="43" name="x1ye=46">
    <vt:lpwstr>NbIdIVE3u5z080vDiba0lAJswYvgvkNHxhuVq3btas9WrlN5cJ4mgWCxNStCIGhd0kt98PrweCgXfg5qsWmLbiajrMj1quxfD8r0TlfRKO5AcsykmD2SwTJVkTWm5/W1Tpgc+x8zGoojXUC8Am+PycCORFrlEYz3qjQi/pqrcTnW9/1ZyaCJRLNVEp+NoKvgv6yNO07vUBM8uUqhPbRL7YS49dsq0hWxWbhAeDTMqwoxS8hz5UZVFDLFbhYVSTU</vt:lpwstr>
  </property>
  <property fmtid="{D5CDD505-2E9C-101B-9397-08002B2CF9AE}" pid="44" name="x1ye=47">
    <vt:lpwstr>8DnrCKvbJrLY1Ypw/zRClGkElBEXXy3VQ2og3+BLQmueVb3rNeHXc7cnpA1ae0SgYiMnYDDmzqHZknJNxBOMmn9Iz9F6tq6kINeY6HVHg92sJyyk1BTgveQ+KWrjvh6HzeTFhwxJImfoednnVw1N27fICAcH0f4W8hvwM1Dmo2+tUUeoiZfOSq2H0CZJQsHA8KB5o8M06T+jkkmWme26OHNh/eSKeqYZwlH5oLio/raVcRQRattZuLqE2b+E+Wc</vt:lpwstr>
  </property>
  <property fmtid="{D5CDD505-2E9C-101B-9397-08002B2CF9AE}" pid="45" name="x1ye=48">
    <vt:lpwstr>saRem073Gqlvc+WY+wmTUNCV7zgpfjLO7N1PAVBOrrAkMBednR/rwIukGVCO2vpAzLRPDxtG+zSw1oQPHxzJSuoIdm+Wj0j8/gYSL/A+box9WyncnW3dphk4gmnnhNXBcHtoh2nQ40L2Yhpa0uqrRphOn+a8xFdgifeenzZX2otfOzkD7Vyd+XQLTzqMZtUJm9MK+dlIDo7F/qdoIkuUtmEoh11XXMXD7KRbQgeF60cK7OaoXepqGAk6rF99zve</vt:lpwstr>
  </property>
  <property fmtid="{D5CDD505-2E9C-101B-9397-08002B2CF9AE}" pid="46" name="x1ye=49">
    <vt:lpwstr>bT8WKVd+kzdseCNVn2dLqa9O4HYuy0SC6W4wsBjyojFbmXTihjAZEsvhDnlVjtt8PdPycMXgD0WytHP2e18qce7YeNNfksuVOdzqaEs025CVx6BkXsXmm5PX141qKpxn4jHymhWa3cviqX3PW0344TRFtKW3LGXI6Y2dEGBc3viLYnxnvoGkEfxRj3OGVPXmEiLBW/indLVa1cjkD89nPeoEFqNkVAXuQqaR68QB/yO+4Ivb3PwLRajS3T8NsMM</vt:lpwstr>
  </property>
  <property fmtid="{D5CDD505-2E9C-101B-9397-08002B2CF9AE}" pid="47" name="x1ye=5">
    <vt:lpwstr>qtCCkr5yuh7iH7y6k7nVNKxoohegwUD5xvdnoAr6LjLHewu49X66ETqCBMjrN+abojeGnMnxgKmgLTwoS0bxlYwIsLuAQTJBarbUCNYHb8/h+mSjodwqj6OvjPMEi49TQGbC+6PfFBl+8X0nC4dlYSIEx98tPIGxk3UFRJ0z+t8YoEfIeCY+YBLpDKLji/TOWrvwwWxmY3uJN/MHXwMfCXeXLukZAzWt/verihHq2Mr/l3PatJ3STu/PqJIyear</vt:lpwstr>
  </property>
  <property fmtid="{D5CDD505-2E9C-101B-9397-08002B2CF9AE}" pid="48" name="x1ye=50">
    <vt:lpwstr>OVZrD8lVtt/UKt3jwqA08u0MyLJpIRsNcj6nk++Gs0izf8yAUjopHZBPGbFqMRrETUEhv8fQKUwzp/8d1xZizBSyOh3wZyIFNzVLyFnMttJX1aQ61icnxh+7j8zazqP4L6ETmGZ/D4Ja3qAEzYdTv0eRgdc1WRcTl8NivxyO1bMCB/IZrk0yqgkar5TV0MDb6IoMqhbIjoZzmA+9Tx3w3BUyMWP+CsPsVuhOG3GV10faYyZl0252KcJNdPFZ9Nk</vt:lpwstr>
  </property>
  <property fmtid="{D5CDD505-2E9C-101B-9397-08002B2CF9AE}" pid="49" name="x1ye=51">
    <vt:lpwstr>AmxYPNaqDP1zwYfct4WJl7Jhbmz1sWblLxn8jlZSyLMsnl8MgFvCasZqqFLI9cNFfiu6idCzd3o0uXNF08A5umcqsp6yKN0DRjTqOuuURGHeK+lwfoQo6tRXP1TpInRTEJPRJEWQbVLA3XAmL8kvzw/xWXmZgU/Vm4w25hfsxbQyGq1i0dOI1znt0hWygDP1ZawgluvWx1Sp8Utd22H4NhYChBMsz4wdzEMgtQMkgrRAhn64BwEz0BNOjE0aInm</vt:lpwstr>
  </property>
  <property fmtid="{D5CDD505-2E9C-101B-9397-08002B2CF9AE}" pid="50" name="x1ye=52">
    <vt:lpwstr>kruCDhEaTe40ePMI/ggdI392i9TfmzsYn+NEtENZdyEFTDOKqN+0z+m49C/NzXvmLhs/aJ8NGHsIJPk2kXPrL4h0tutjuKEj/WAY+O27nWYaG2FOINlfMXONbmxcuh1uU20KGTtyDHAOpzZ0g/gQ8Q7I+wRWr7SVGaq0KuJ9bb8QB884UJ7RADPT8PlxqCfKbirqXO8WTlFLl+AHQT7Jv2nt31Rwl7HpXCt2lcgX6dOoTRLV5njmiig7IFe9B8u</vt:lpwstr>
  </property>
  <property fmtid="{D5CDD505-2E9C-101B-9397-08002B2CF9AE}" pid="51" name="x1ye=53">
    <vt:lpwstr>M+ik1hqCle5ANW7NgsC0k/vGsr1fRRAMBDv4OZuMYygW+eZwSGSns9jeK6fKiTDSxqrHWqcFFmgN02783aYYP0XNrNFWRfsO8si6VQpPDBfJRJ5GbuneB/gyEkuD3/h17fZJUKaqpNc76jjDTfaMDiKSm4Wdc9IYX0TXPiNqB3Qhk5gj51wx9n/ADg4vVMqgbR3m/MKmkKXiMY0nJVkhTllKnOpG4nhNyaooH0cpgrU8F+z/w44UYALsPTKoGxX</vt:lpwstr>
  </property>
  <property fmtid="{D5CDD505-2E9C-101B-9397-08002B2CF9AE}" pid="52" name="x1ye=54">
    <vt:lpwstr>+ItQQoOkMdST9ogslF7uStproMYDdxMli4mVvz20pWQwOnCo1l8zq7pWi44eJ9wGwdJjjPMOu3IxxFjJ9W1hq9Uh0xFpDMNd2FOTvFsYOUkREGRKN8g82xEnZ8/kAmrbDJ6Kcx5P1jcUnrwoedY1shuZgZlnOp308D5ut4BtTmPka0J32q6ZUjR/qHfGJW1kWOJzXw/uD5DzlOitQHFF1DmeQegXZz7eGA6IvoVAIYInR9KbjMySETfRnd560w7</vt:lpwstr>
  </property>
  <property fmtid="{D5CDD505-2E9C-101B-9397-08002B2CF9AE}" pid="53" name="x1ye=55">
    <vt:lpwstr>g8vsGdolZS/qWD49qa4G1O9xiR1nbi/QI1tjAUioV6zE8mHghBZq2LfV3FSi64Ig7nKYrVok5qrlz2LltZPAyMOVcep3qqv85sKCBrcxctSbPLhFwQI1mn2EPoK5teT3QmU/Yl+RP5XLmw6TvrPsdZ+LLZ5v69qti3fs/fy3W3OpcIwFVYpLiu4DJq5wHBiKOEH6MgMWKRf7HzAu+vR7ANDofZQojzT39xSurU3Nic5fMu5ybEmOfmSQXd2ty9R</vt:lpwstr>
  </property>
  <property fmtid="{D5CDD505-2E9C-101B-9397-08002B2CF9AE}" pid="54" name="x1ye=56">
    <vt:lpwstr>2/IUQaUhfaXgdi6tovrU3yCVWqmY8YPMdHwQpViGAc7zc4jAYu19tp4oYB8FAPXQzV4lfB/PiMpeYGZf6q0ZgN1q4ApshSfXje83lMgiuQvR1RY1drXTm2MlOafv3bGPaxRkvgriH9gEif0txG4KoNGmRQG4mNz7weMDDqbgnRD3uT+QbMnIy4TREPNJ0PgbsBnfsQN16sskINZgOcpOWDVqAp7dMRmaJ24JSnye2AjVQ+thTA3an+JXdgOtMtI</vt:lpwstr>
  </property>
  <property fmtid="{D5CDD505-2E9C-101B-9397-08002B2CF9AE}" pid="55" name="x1ye=57">
    <vt:lpwstr>cDO748DIGY7JJnqtY60ZcWCiTJmxjutyYuccUNrk1wsXHY0zbHs3HcdZMBmeuK7ottO0UJaNyh3ea5lpgsn44NHQc5rvzvl59xvens+8sVcsBJs+4gyuIxkfEhrkWpyDKj9KTCVWME/CuejTR5cMasPYg4xMQeEevd34cdA5mRahyotSRwyHu8O+8QbntxuxVc3Y4HnIia747kvZLAHfridNQNcHYdCE7WxjuDhqDwThjg5Aq0ZxJ1NaMJUqsaC</vt:lpwstr>
  </property>
  <property fmtid="{D5CDD505-2E9C-101B-9397-08002B2CF9AE}" pid="56" name="x1ye=58">
    <vt:lpwstr>7sX5abvlMphhq7leBiNkZu802AlKz+FQHa6NwfQ+RZSmpH+gy/XkXWqFPC6iOgGAQSIgDV1CnJpoKKo0Twq2PKo/0JksjQrmsKNGBJTT2AznZ3jLey4YQa59TV2eoTMd9CPsymt1tVyj6QX2X+lgG/h65aSqgPJUII+M+B7wbkkQyfpgwTV7QhhBXX9DGj06rSV1U9LkYYfQ3+bTg5LFHdK8HbpErqx3Z+q3cS4u8yIsWouScQBZDnkPWDEGddx</vt:lpwstr>
  </property>
  <property fmtid="{D5CDD505-2E9C-101B-9397-08002B2CF9AE}" pid="57" name="x1ye=59">
    <vt:lpwstr>szbULd7WzA1MIDEc7qBGL9mIK6JwOxfUaH7iI3Nr4HLrxkuDhzgKwmOHAdCzgYBUsJq3JwXgReBNMNZZIgQYiU3/FBE9eqXw9R/3rUBcSLhx9tvT3683tOtvu/6VSfCJTghPkktSGrk7XR7tLdWlWEtlNt9KyD7REGzxwK3IOWOndDpE2ai6aY11M6j8ev6zugyj4DVVLcgROPOVu5/kr2bR5YY5SDWar3hHSIR2ldN0h38YAMEHh1Dxv5hMihy</vt:lpwstr>
  </property>
  <property fmtid="{D5CDD505-2E9C-101B-9397-08002B2CF9AE}" pid="58" name="x1ye=6">
    <vt:lpwstr>XBNhhfDz8BXluZEtcRkRIS9uXw56K8NL46zWYu1u9zXuPp3/6TFucqGsoo+wQFkC8NyRPA/KZ7VhYtgZTqEh8H+eRakcuvPWGNLgQNDmRxQ6ixp6+5ue9wTbFWJ6AKvExzaO/nL90Xyp1tthIQPQoCWghi8VkdQi8vsoek7CuxGmLOYHTOlaSPqINFrSy0BdNgfp5hrcH3xPZlRYiFACdK3jCifg+tEIuPJFL3aVZ7jFa4y10NVGvrryFIHwOhX</vt:lpwstr>
  </property>
  <property fmtid="{D5CDD505-2E9C-101B-9397-08002B2CF9AE}" pid="59" name="x1ye=60">
    <vt:lpwstr>16236RKvlVPdnjl/P5XP5hP2FsbAY3Rk3PHShFly0tAAL3iWWrZqD6uzZP15T3r/U+ojVBv8YpMvjU09QmlcjRoVbYunPhrjmfJ0M6YeCf5CIfHjeeh/3OP7Gva5G31gFuN6y2hFL5aVg8VuePfddrrx0WrtsI/LS1wm97zWEt5rJnAx5eQKeJszJkI8gzwL5FaBbqFBBDD7Tg3yYxJYVhP7PO5eD2i5XM8DVSveGotqh4/2w8ZA9sQPln2IzkU</vt:lpwstr>
  </property>
  <property fmtid="{D5CDD505-2E9C-101B-9397-08002B2CF9AE}" pid="60" name="x1ye=61">
    <vt:lpwstr>yge7EoPEeyR7nX9dUafSorfvtv4zYyH5YIovde85ZtceyY1hS16rMtisSyhUpqRx8b2jPSu7tMvywCVAkNjhA0znCzJHV1ZlIIzTx6IrZunv3BcpaHj2uCJTdOFy8zhq5Kh8P4D0cmx6MNeXPVxlCsl3sh6o3NJwKCIHYxejCz/Iq2OhgvG0jP8xM8ljX3YSAB5EAtB85eg0tZ46prk6VwwhDtKq/UXmSJO7v3EPZjlTXY5h//wG2BZdHDD0AAA</vt:lpwstr>
  </property>
  <property fmtid="{D5CDD505-2E9C-101B-9397-08002B2CF9AE}" pid="61" name="x1ye=62">
    <vt:lpwstr>==</vt:lpwstr>
  </property>
  <property fmtid="{D5CDD505-2E9C-101B-9397-08002B2CF9AE}" pid="62" name="x1ye=7">
    <vt:lpwstr>cLTtZZn131QlmeiurmpQsvnNcU1cocltTWeEXcwgTbF1PCoJo1+xbYMM9PkoMCkAnPEAyFCueUdxl4bUlJbYw4RLNeoxMzQZH/RAwDuaRZuxG/TgIDw61oXgt30Lfgzwo9P7Adm0Yki+/AgBEJyFhl7NASeoHKbugQp5HPCYojkh2zDOXlQoMDW/0ox22mXROjhu4F0WAmvt2e+LhkBZOB+TXd9nVHOWGo+pE/P903IFtTDLPZWAc8TH9Ey1pT0</vt:lpwstr>
  </property>
  <property fmtid="{D5CDD505-2E9C-101B-9397-08002B2CF9AE}" pid="63" name="x1ye=8">
    <vt:lpwstr>KXNKY0mMq8Tb2jDosVZfYkGaMgXHT14gByACQ+ZwdIc28Rhk6TN8sDydKJZVDuY5d7ARWL4Wnyvtz3U9w+QhfZkpRl6epxq15abJXSootWCIsvj3QKlVDr4UaoZL/RQofN4IGzmKLs8Pf0EXDkVMUVHLFvYHwdwqZPEMZh2t3oq97I7SrzIMvAKAMIq5sR76J32ACb/JBizhQ93Rq+eALocHxvf3BkMb/j3OoOooYMmk6YUVqxMN0z6PriAt1SE</vt:lpwstr>
  </property>
  <property fmtid="{D5CDD505-2E9C-101B-9397-08002B2CF9AE}" pid="64" name="x1ye=9">
    <vt:lpwstr>TwKvO8FciqJIrJta9n3cJSOfUb/Mlq7ig1wjLkd4oPVT4QiI7WFt/vycOn0cC58+z70tGGb26f/FWoPE06dQ80dNvKsUlyTHqt+cgMX+s+vaQUQI/H/J9JFNERUCAB0MU8kmS+DEQ5bec6oMrM62cHVbnFwbQ9LwYHwxuBH7HCW2RY1ciDAD6sB6mgCY95GcfUZZa3+Lncap2+11FcfwgYt6P+dq7xPowo0VjSh1L0feN5xtwFtrlWcSq7qYgPx</vt:lpwstr>
  </property>
</Properties>
</file>