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A32C31" w14:textId="77777777" w:rsidR="009A6A7F" w:rsidRDefault="003B67E9">
      <w:pPr>
        <w:pStyle w:val="divname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4"/>
          <w:szCs w:val="44"/>
        </w:rPr>
        <w:t>Karrie</w:t>
      </w:r>
      <w:r>
        <w:rPr>
          <w:rFonts w:ascii="Arial" w:eastAsia="Arial" w:hAnsi="Arial" w:cs="Arial"/>
        </w:rPr>
        <w:t xml:space="preserve"> </w:t>
      </w:r>
      <w:r>
        <w:rPr>
          <w:rStyle w:val="spanlName"/>
          <w:rFonts w:ascii="Arial" w:eastAsia="Arial" w:hAnsi="Arial" w:cs="Arial"/>
          <w:sz w:val="44"/>
          <w:szCs w:val="44"/>
        </w:rPr>
        <w:t>Moss</w:t>
      </w:r>
    </w:p>
    <w:p w14:paraId="31E352CE" w14:textId="77777777" w:rsidR="009A6A7F" w:rsidRDefault="003B67E9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78EC7E2D" w14:textId="77777777" w:rsidR="009A6A7F" w:rsidRDefault="003B67E9">
      <w:pPr>
        <w:pStyle w:val="divaddress"/>
        <w:spacing w:before="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20"/>
          <w:szCs w:val="20"/>
        </w:rPr>
        <w:t>Layton, UT. 84041 | C: 801.647-2395 | kmoss.2376@gmail.com</w:t>
      </w:r>
    </w:p>
    <w:p w14:paraId="6975A3AD" w14:textId="05FA1064" w:rsidR="00861A9A" w:rsidRPr="006517DB" w:rsidRDefault="00A71389" w:rsidP="006517DB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Summary</w:t>
      </w:r>
    </w:p>
    <w:p w14:paraId="00C4B30A" w14:textId="77777777" w:rsidR="00861A9A" w:rsidRDefault="00861A9A">
      <w:pPr>
        <w:pStyle w:val="p"/>
        <w:spacing w:line="280" w:lineRule="atLeast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6B930E6A" w14:textId="44B3CE31" w:rsidR="009A6A7F" w:rsidRDefault="00114FAB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Detail-oriented professional with excellent administrative skills and ability to manage</w:t>
      </w:r>
      <w:r w:rsidR="00801F64">
        <w:rPr>
          <w:rFonts w:ascii="Arial" w:eastAsia="Arial" w:hAnsi="Arial" w:cs="Arial"/>
          <w:sz w:val="22"/>
          <w:szCs w:val="22"/>
        </w:rPr>
        <w:t xml:space="preserve"> and </w:t>
      </w:r>
      <w:r w:rsidR="00955803">
        <w:rPr>
          <w:rFonts w:ascii="Arial" w:eastAsia="Arial" w:hAnsi="Arial" w:cs="Arial"/>
          <w:sz w:val="22"/>
          <w:szCs w:val="22"/>
        </w:rPr>
        <w:t>implement</w:t>
      </w:r>
      <w:r>
        <w:rPr>
          <w:rFonts w:ascii="Arial" w:eastAsia="Arial" w:hAnsi="Arial" w:cs="Arial"/>
          <w:sz w:val="22"/>
          <w:szCs w:val="22"/>
        </w:rPr>
        <w:t xml:space="preserve"> pr</w:t>
      </w:r>
      <w:r w:rsidR="0086566A">
        <w:rPr>
          <w:rFonts w:ascii="Arial" w:eastAsia="Arial" w:hAnsi="Arial" w:cs="Arial"/>
          <w:sz w:val="22"/>
          <w:szCs w:val="22"/>
        </w:rPr>
        <w:t>ocesse</w:t>
      </w:r>
      <w:r w:rsidR="00801F64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 S</w:t>
      </w:r>
      <w:r w:rsidR="00E90F46">
        <w:rPr>
          <w:rFonts w:ascii="Arial" w:eastAsia="Arial" w:hAnsi="Arial" w:cs="Arial"/>
          <w:sz w:val="22"/>
          <w:szCs w:val="22"/>
        </w:rPr>
        <w:t xml:space="preserve">eeking for the position of an Office Administrator, to </w:t>
      </w:r>
      <w:r w:rsidR="00861A9A">
        <w:rPr>
          <w:rFonts w:ascii="Arial" w:eastAsia="Arial" w:hAnsi="Arial" w:cs="Arial"/>
          <w:sz w:val="22"/>
          <w:szCs w:val="22"/>
        </w:rPr>
        <w:t>apply</w:t>
      </w:r>
      <w:r w:rsidR="00E90F46">
        <w:rPr>
          <w:rFonts w:ascii="Arial" w:eastAsia="Arial" w:hAnsi="Arial" w:cs="Arial"/>
          <w:sz w:val="22"/>
          <w:szCs w:val="22"/>
        </w:rPr>
        <w:t xml:space="preserve"> </w:t>
      </w:r>
      <w:r w:rsidR="00861A9A">
        <w:rPr>
          <w:rFonts w:ascii="Arial" w:eastAsia="Arial" w:hAnsi="Arial" w:cs="Arial"/>
          <w:sz w:val="22"/>
          <w:szCs w:val="22"/>
        </w:rPr>
        <w:t>my honed ski</w:t>
      </w:r>
      <w:r>
        <w:rPr>
          <w:rFonts w:ascii="Arial" w:eastAsia="Arial" w:hAnsi="Arial" w:cs="Arial"/>
          <w:sz w:val="22"/>
          <w:szCs w:val="22"/>
        </w:rPr>
        <w:t xml:space="preserve">lls of </w:t>
      </w:r>
      <w:r w:rsidR="00861A9A">
        <w:rPr>
          <w:rFonts w:ascii="Arial" w:eastAsia="Arial" w:hAnsi="Arial" w:cs="Arial"/>
          <w:sz w:val="22"/>
          <w:szCs w:val="22"/>
        </w:rPr>
        <w:t xml:space="preserve">16+ years at Hearth and Home Distributors of Utah. </w:t>
      </w:r>
    </w:p>
    <w:p w14:paraId="039CE48F" w14:textId="77777777" w:rsidR="009A6A7F" w:rsidRDefault="003B67E9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18"/>
        <w:gridCol w:w="5318"/>
      </w:tblGrid>
      <w:tr w:rsidR="009A6A7F" w14:paraId="4681DF01" w14:textId="77777777">
        <w:tc>
          <w:tcPr>
            <w:tcW w:w="53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4F8F2BB" w14:textId="3163B046" w:rsidR="009A6A7F" w:rsidRDefault="009A6A7F" w:rsidP="0002124A">
            <w:pPr>
              <w:pStyle w:val="ulli"/>
              <w:spacing w:line="280" w:lineRule="atLeast"/>
              <w:rPr>
                <w:rFonts w:ascii="Arial" w:eastAsia="Arial" w:hAnsi="Arial" w:cs="Arial"/>
                <w:sz w:val="22"/>
                <w:szCs w:val="22"/>
              </w:rPr>
            </w:pPr>
          </w:p>
          <w:p w14:paraId="4D84ACED" w14:textId="77777777" w:rsidR="009A6A7F" w:rsidRDefault="003B67E9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Communication</w:t>
            </w:r>
          </w:p>
          <w:p w14:paraId="75EAD464" w14:textId="77777777" w:rsidR="009A6A7F" w:rsidRDefault="003B67E9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Organization</w:t>
            </w:r>
          </w:p>
          <w:p w14:paraId="4CE2E76E" w14:textId="77777777" w:rsidR="009A6A7F" w:rsidRDefault="003B67E9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Microsoft Office Suite</w:t>
            </w:r>
          </w:p>
          <w:p w14:paraId="37D53E67" w14:textId="77777777" w:rsidR="009A6A7F" w:rsidRDefault="003B67E9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Multitasking</w:t>
            </w:r>
          </w:p>
          <w:p w14:paraId="0AC7CE49" w14:textId="77777777" w:rsidR="009A6A7F" w:rsidRDefault="003B67E9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Policies</w:t>
            </w:r>
          </w:p>
          <w:p w14:paraId="2E418A55" w14:textId="77777777" w:rsidR="009A6A7F" w:rsidRDefault="003B67E9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Processes</w:t>
            </w:r>
          </w:p>
          <w:p w14:paraId="2364A11E" w14:textId="77777777" w:rsidR="009A6A7F" w:rsidRDefault="003B67E9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Scheduling</w:t>
            </w:r>
          </w:p>
          <w:p w14:paraId="6685C540" w14:textId="77777777" w:rsidR="009A6A7F" w:rsidRDefault="003B67E9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Time Management</w:t>
            </w:r>
          </w:p>
        </w:tc>
        <w:tc>
          <w:tcPr>
            <w:tcW w:w="53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34ED21C9" w14:textId="75BB1432" w:rsidR="009A6A7F" w:rsidRDefault="009A6A7F" w:rsidP="003B67E9">
            <w:pPr>
              <w:pStyle w:val="ulli"/>
              <w:spacing w:line="280" w:lineRule="atLeast"/>
              <w:ind w:left="379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35E754" w14:textId="77777777" w:rsidR="009A6A7F" w:rsidRDefault="003B67E9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Customer service orientation</w:t>
            </w:r>
          </w:p>
          <w:p w14:paraId="16F823B0" w14:textId="77777777" w:rsidR="009A6A7F" w:rsidRDefault="003B67E9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Inventory control</w:t>
            </w:r>
          </w:p>
          <w:p w14:paraId="487DC3D2" w14:textId="77777777" w:rsidR="009A6A7F" w:rsidRDefault="003B67E9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Detail oriented</w:t>
            </w:r>
          </w:p>
          <w:p w14:paraId="1BCE2190" w14:textId="77777777" w:rsidR="009A6A7F" w:rsidRDefault="003B67E9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Ability to prioritize</w:t>
            </w:r>
          </w:p>
          <w:p w14:paraId="4DEA55B9" w14:textId="77777777" w:rsidR="009A6A7F" w:rsidRDefault="003B67E9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Invoicing and billing</w:t>
            </w:r>
          </w:p>
          <w:p w14:paraId="31E76DD4" w14:textId="77777777" w:rsidR="009A6A7F" w:rsidRDefault="003B67E9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Reception</w:t>
            </w:r>
          </w:p>
          <w:p w14:paraId="166D2CC5" w14:textId="77777777" w:rsidR="009A6A7F" w:rsidRDefault="003B67E9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entry</w:t>
            </w:r>
          </w:p>
          <w:p w14:paraId="755B315E" w14:textId="7F593840" w:rsidR="009A6A7F" w:rsidRDefault="009A6A7F" w:rsidP="003B67E9">
            <w:pPr>
              <w:pStyle w:val="ulli"/>
              <w:spacing w:line="280" w:lineRule="atLeast"/>
              <w:ind w:left="64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F550CF0" w14:textId="77777777" w:rsidR="009A6A7F" w:rsidRDefault="003B67E9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Experience</w:t>
      </w:r>
    </w:p>
    <w:p w14:paraId="7CDE62BF" w14:textId="466949F7" w:rsidR="009A6A7F" w:rsidRDefault="003B67E9">
      <w:pPr>
        <w:pStyle w:val="divdocumentsinglecolumn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Offic</w:t>
      </w:r>
      <w:r w:rsidR="00A71389">
        <w:rPr>
          <w:rStyle w:val="spanjobtitle"/>
          <w:rFonts w:ascii="Arial" w:eastAsia="Arial" w:hAnsi="Arial" w:cs="Arial"/>
          <w:sz w:val="22"/>
          <w:szCs w:val="22"/>
        </w:rPr>
        <w:t>e Administrator</w:t>
      </w:r>
      <w:bookmarkStart w:id="0" w:name="_GoBack"/>
      <w:bookmarkEnd w:id="0"/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jobdates"/>
          <w:rFonts w:ascii="Arial" w:eastAsia="Arial" w:hAnsi="Arial" w:cs="Arial"/>
          <w:sz w:val="22"/>
          <w:szCs w:val="22"/>
        </w:rPr>
        <w:t>07/2003 to 02/2020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14:paraId="7A7F3A7C" w14:textId="77777777" w:rsidR="009A6A7F" w:rsidRDefault="003B67E9">
      <w:pPr>
        <w:pStyle w:val="spanpaddedline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Hearth Home Distributors of Utah</w:t>
      </w:r>
    </w:p>
    <w:p w14:paraId="7DF3A60C" w14:textId="77777777" w:rsidR="009A6A7F" w:rsidRDefault="003B67E9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Provide inside support and liaising as a liaison with sales to handle special requests and inquiries.</w:t>
      </w:r>
    </w:p>
    <w:p w14:paraId="07361612" w14:textId="77777777" w:rsidR="009A6A7F" w:rsidRDefault="003B67E9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Establish positive working relationships with the field sales force and be viewed as an expert regarding all products.</w:t>
      </w:r>
    </w:p>
    <w:p w14:paraId="40F95FD2" w14:textId="77777777" w:rsidR="009A6A7F" w:rsidRDefault="003B67E9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Respond promptly, thoughtfully, and effectively to changing work environment, priorities and situations.</w:t>
      </w:r>
    </w:p>
    <w:p w14:paraId="39DDC65E" w14:textId="77777777" w:rsidR="009A6A7F" w:rsidRDefault="003B67E9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Provide feedback on all procedures with suggestions for improvement.</w:t>
      </w:r>
    </w:p>
    <w:p w14:paraId="0C0FDE24" w14:textId="77777777" w:rsidR="009A6A7F" w:rsidRDefault="003B67E9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Work with various internal systems to effectively manage work, document activities and communicate as necessary.</w:t>
      </w:r>
    </w:p>
    <w:p w14:paraId="57C9C452" w14:textId="77777777" w:rsidR="009A6A7F" w:rsidRDefault="003B67E9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Ability to learn quickly and retain key knowledge of processes, policies and products.</w:t>
      </w:r>
    </w:p>
    <w:p w14:paraId="727D754C" w14:textId="77777777" w:rsidR="009A6A7F" w:rsidRDefault="003B67E9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Strong social skills with the ability to earn trust with customers, distributors, and others within the organization.</w:t>
      </w:r>
    </w:p>
    <w:p w14:paraId="5209D9F2" w14:textId="77777777" w:rsidR="009A6A7F" w:rsidRDefault="003B67E9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Great attention to detail and excellent problem-solving skills.</w:t>
      </w:r>
    </w:p>
    <w:p w14:paraId="5EFB0423" w14:textId="77777777" w:rsidR="009A6A7F" w:rsidRDefault="003B67E9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Oversaw all purchasing for company</w:t>
      </w:r>
    </w:p>
    <w:p w14:paraId="5EDA89C8" w14:textId="1CCFDF1F" w:rsidR="009A6A7F" w:rsidRDefault="003B67E9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Maintained inventory</w:t>
      </w:r>
    </w:p>
    <w:p w14:paraId="32CF1B71" w14:textId="6113D2FE" w:rsidR="009A6A7F" w:rsidRPr="00350274" w:rsidRDefault="003B67E9" w:rsidP="00350274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Notary Public</w:t>
      </w:r>
    </w:p>
    <w:p w14:paraId="4E5C7D37" w14:textId="77777777" w:rsidR="009A6A7F" w:rsidRDefault="003B67E9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 and Training</w:t>
      </w:r>
    </w:p>
    <w:p w14:paraId="4D3C858A" w14:textId="77777777" w:rsidR="009A6A7F" w:rsidRDefault="003B67E9">
      <w:pPr>
        <w:pStyle w:val="divdocumentsinglecolumn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High School Diploma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</w:p>
    <w:p w14:paraId="71DD8C79" w14:textId="5EAD8027" w:rsidR="009A6A7F" w:rsidRPr="00350274" w:rsidRDefault="003B67E9" w:rsidP="00350274">
      <w:pPr>
        <w:pStyle w:val="spanpaddedline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b w:val="0"/>
          <w:bCs w:val="0"/>
          <w:sz w:val="22"/>
          <w:szCs w:val="22"/>
        </w:rPr>
        <w:t>Davis High School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Kaysville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UT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sectPr w:rsidR="009A6A7F" w:rsidRPr="00350274">
      <w:pgSz w:w="12240" w:h="15840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1840B6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EA1D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DC03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6E82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64C6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A2C2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2E7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84CA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AECE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17C47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A228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82C0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58A1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5447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A655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D6DA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C666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66F7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CAA1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E80C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C0FC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5A29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D49D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1857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D44E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0A1B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6036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1AC0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D005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CCCB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CEC6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CA9C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4C88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0827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5409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2CA4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7F"/>
    <w:rsid w:val="0002124A"/>
    <w:rsid w:val="00037BA1"/>
    <w:rsid w:val="00114FAB"/>
    <w:rsid w:val="00350274"/>
    <w:rsid w:val="003B67E9"/>
    <w:rsid w:val="006517DB"/>
    <w:rsid w:val="00801F64"/>
    <w:rsid w:val="00861A9A"/>
    <w:rsid w:val="0086566A"/>
    <w:rsid w:val="00955803"/>
    <w:rsid w:val="009A6A7F"/>
    <w:rsid w:val="00A71389"/>
    <w:rsid w:val="00B42DB6"/>
    <w:rsid w:val="00C26D7F"/>
    <w:rsid w:val="00E9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D03E"/>
  <w15:docId w15:val="{AF89CE28-6376-4C3F-9F30-976FD8A0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8" w:space="0" w:color="DADADA"/>
        <w:bottom w:val="single" w:sz="16" w:space="6" w:color="DADADA"/>
      </w:pBdr>
      <w:spacing w:line="560" w:lineRule="atLeast"/>
      <w:jc w:val="center"/>
    </w:pPr>
    <w:rPr>
      <w:caps/>
      <w:color w:val="000000"/>
      <w:sz w:val="44"/>
      <w:szCs w:val="4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single" w:sz="8" w:space="0" w:color="DADADA"/>
        <w:bottom w:val="single" w:sz="16" w:space="4" w:color="DADADA"/>
      </w:pBdr>
      <w:spacing w:line="280" w:lineRule="atLeast"/>
    </w:pPr>
    <w:rPr>
      <w:color w:val="000000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Karrie Moss</vt:lpstr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Karrie Moss</dc:title>
  <dc:creator>Karrie Moss</dc:creator>
  <cp:lastModifiedBy>Karrie</cp:lastModifiedBy>
  <cp:revision>10</cp:revision>
  <dcterms:created xsi:type="dcterms:W3CDTF">2020-03-15T21:20:00Z</dcterms:created>
  <dcterms:modified xsi:type="dcterms:W3CDTF">2020-04-06T19:59:00Z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OCkAAB+LCAAAAAAABAAVmbXCq1oUhB+IArfiFri70yHB3eHp73+6VGRv1qyZ+RIMZkSEwymORxkC4kiIwAVeQESU5gmRESGxR1c7UQ1t2hb2Y324Dhbr1YUSr1r+5ytSd64NGicbx37ejM58fyXPLPL9YQZWb2K/o8y6qwqbrk1yjKP2aqtlX/VcsD6jWbk6++lzsaCqE+GdJPctHEoxXovpls89CD+YcIPsAdb00YMZMzQxA4ZlMVS3FbNg2BM</vt:lpwstr>
  </property>
  <property fmtid="{D5CDD505-2E9C-101B-9397-08002B2CF9AE}" pid="3" name="x1ye=1">
    <vt:lpwstr>BWVZRkP8s6Sd6zEE1+SsSmilm/lLkcvrYmgpFtmcQrdTsdUwuhgcmiyivZ70P6VblP12We+nrbSsZB+uJMlUw0vOw5/33nmavYg2KFN37nlgsfVRCWMJaemP8NZly9/POH9UDFEMAYnEINnrKNJ7WmDj3kM9KFywC4wTIzqlfsSH8tmT0Tb3X3V++xJP6Wv4g4V1lbcL1QSncbqUZ/kri3TjtsHKdOzka+GJsrWAajKsm+s40KAdRmVb9Uf0tXe</vt:lpwstr>
  </property>
  <property fmtid="{D5CDD505-2E9C-101B-9397-08002B2CF9AE}" pid="4" name="x1ye=10">
    <vt:lpwstr>T+uZhzSxgb8Fxot86x00ZoMuEzAIuCO9wJ92BXVH9Fq4tvhdf4TU4hUKaPI0c5J7yX2G2VG+HYiZr7n4luQ8L7NfzcRzwaY+4aBgJtmJR2jTN+no6vqzuASPAz/lpUK8iAJptd/Atum9UXPrPXZCkg7rX/tEvEakaz+zawlY8ajHNJGX/H5U1KeBZ9K6jKvnab0Z+9bmUTF8WyWg1WESoNxEnTLhOPpj9MKSw2TohHPPRYYH44B1DwsXbhfKqAn</vt:lpwstr>
  </property>
  <property fmtid="{D5CDD505-2E9C-101B-9397-08002B2CF9AE}" pid="5" name="x1ye=11">
    <vt:lpwstr>VUVYaD+rllXeIWch54rvsOJETWk1Z47gCE5/NMwOSOeJsA+sV2wZSU5Fw/sHUhfKwv7BYOF+GzVA3FAGYZQ+bMRtALDEEkB469xNemIolyON1urpyPx1zcQupZhGQMQo+c78DiYIsH4kzFUe22Rds+m9pcIRgG1zK/YJN56zEpbgVKpqFBKlYrZoIsZ7y+I4m+fvo7zEZcLhldr2N/e/CIWI7NSawLgfaufTY00DzdcjYp+LDcA2oJcmKahgb0/</vt:lpwstr>
  </property>
  <property fmtid="{D5CDD505-2E9C-101B-9397-08002B2CF9AE}" pid="6" name="x1ye=12">
    <vt:lpwstr>6e8u0F23DXOiU/f0bswR5Mh5IR4BENKOK8Ssf29Nqs/ZCIsFGWs5VMXnz8PKqHZYH1dZuxkawgWuG6QLx7GIUQ5KOsKYlJVDUF7qwafIgfXKnW5sN3vV7IYN3NFv5MqWeAZ/bTcvtwUPsUoSgCqvZIHAv8RR3DhTWyx6ysiba1JU4UuLItNJqx+fZOlaIDOlZ5pNLB1YUuen5t4JteNvOOdhYVWFz8N3+5okOuLnzwR/VLNyIWfp1J+l1QqG8cD</vt:lpwstr>
  </property>
  <property fmtid="{D5CDD505-2E9C-101B-9397-08002B2CF9AE}" pid="7" name="x1ye=13">
    <vt:lpwstr>vnoXSKvMt3NipEV6LQpfhsH8a6lCLHSOSx7Dk4aC1xhmt/L7Xsyx+RvW6xTAWmTULtnnx0Zxh2kaAxmtQ3nkc3AA1PGCNommpPVvimN5q5ngtkjwgtxVW6ktZjsbln27LgkggYBZ2qZMUYfrrsCX+szHwpDWEQx41baRxUTLxQ32Gph059k51bh1XpModPqNWgjoNBPQXCwdKdCxhN/8qYOv5vRNVnlVJ8dSqQrsvzB89fBjIkfUCykOCezeYtg</vt:lpwstr>
  </property>
  <property fmtid="{D5CDD505-2E9C-101B-9397-08002B2CF9AE}" pid="8" name="x1ye=14">
    <vt:lpwstr>zw8wpPtoEGYiM8sReaJ6EDqQ6RLwuOLzRYqHhkoKCfadWWn5SzmLTkhX5/oZ5Oii9vDUQ12i3SwcOZc0dlQyomEWNHyB/vUIenVfuYf69djRBN/zkXJbfMleyHr3+fPD8jk7B5K8dzaRBUa/m4jKzTfuzkJ/BVvvUNB0G7xl6pr1f5XIV/jiNo2tHoLVm34wUb76nX0Vj6xQYdDzLcdZAVBg9N42RbzAHSErKBFEeTefEBTtovGXSCOhpOIEQ5R</vt:lpwstr>
  </property>
  <property fmtid="{D5CDD505-2E9C-101B-9397-08002B2CF9AE}" pid="9" name="x1ye=15">
    <vt:lpwstr>Vaurqbnxt7dL8/oFgAFXY6/rE6GNt4xrCehGgxGHLrxbM07bpHcC5C5GF+5NqG3eFuxwad2MyxNs6VBqf5hxWOXUNdrZHVnvC/pH182hH1mUJepgCC3y2ivocKWdYhwwClty8OnZWGE/f28DbVwJe6nP/SysvEkOoWqGxUU5UQpZQBOGBgv/+ohJKeSQEyQj3Plcf9Z5ygaiiFfqiUPDxoAGwao2LEGyGnw2qjV6WX5oBcyM2fvpVtEuIZIIyzD</vt:lpwstr>
  </property>
  <property fmtid="{D5CDD505-2E9C-101B-9397-08002B2CF9AE}" pid="10" name="x1ye=16">
    <vt:lpwstr>IMvnurUc5TTbzE8ksgDhMAo4/ywY0VE6GjD9+APJB83HzooVvHLrlqo5EWXilYMins0F/3YUIEZoRlUMs5xRgDTyN/5z5p9prxktfsXL1hqQ4POk2qEzXLvBjOIjoPDaZ8OLOFBe21EQmOt+h0HC/cY10o7Hteg/898ABdjdzpGIgTy0KlGLbBOM2CvoOKyKXgIwbEBJg+w1oazz/uqEhf6bViivXK0iT6sNMPtZEBj2Rd/EvncDaA66orH7x4/</vt:lpwstr>
  </property>
  <property fmtid="{D5CDD505-2E9C-101B-9397-08002B2CF9AE}" pid="11" name="x1ye=17">
    <vt:lpwstr>zT7oIcvFilMu+rYDOtJyXJhKJC7DSCmUe5lGTe7hpdYbE7r9xhuXOGVlf5D7vx+zA9TVDcBctSW8HTJoclhAtjqZiulpYT6/3RLi0p2OEqdOtIF2WLdyWS3UbQfC9WEmGELPYes/C6fTf6MnaoDNrGW6xUsmFu6TeAQfICwWXAIAgmxFuSUb06EKVsMEW4VwVIrh5i7oMAdsXKVmkEsUN2YnxTWi+uMXzhqiPf87mKprY8Qktz+3cqlmHZjNXqc</vt:lpwstr>
  </property>
  <property fmtid="{D5CDD505-2E9C-101B-9397-08002B2CF9AE}" pid="12" name="x1ye=18">
    <vt:lpwstr>lj2YlTxlMQNz8zMxDsFPaAtsLs5TRcQjAQjX37lrJFEBJDJta/Bu+9Pck1X22ME2I6dTwPt1R/f/c7fvx8SUXCrKeCulv0h0eksy8m0GfhJIHhhK/UH+bVIt9ASvfra1qMDjBGxD3b0crB6buE2t0ACtYkXUbJfvQybuezgz9eR9rlD6mvr6nUJCcnU7/3IXkaoFrWAPYsx5T6EJ2GttFvbmdAdR45U7agJ0hvVODfb8FEsrhicLv3/jW8SnTmx</vt:lpwstr>
  </property>
  <property fmtid="{D5CDD505-2E9C-101B-9397-08002B2CF9AE}" pid="13" name="x1ye=19">
    <vt:lpwstr>pJOIrDPJcSqs5YNGPUY2yKksfkKj+E2t8aV5GMqeuunbX4xmgslfwOSPhVXUWi2OdSEW07X+7RZVcCzQy9/ah68B7e2ouLuef9n8dc168OGRhbsTRrPXBaQjCYoj0fktSdenZHxoweLpE5GJOefWS7aWAPAOLGtBwoIuXwO+dOzvu5Zylho9H2JDSkESDaSJlbEUqOXuXZXYStwVwu+aaGSD/mAmwqTtwOdIvjVYDgenURKUTAIItAiJxjvwhT8</vt:lpwstr>
  </property>
  <property fmtid="{D5CDD505-2E9C-101B-9397-08002B2CF9AE}" pid="14" name="x1ye=2">
    <vt:lpwstr>CkEzDSsZpmYlX8RRfdOF7xBSzB4aCBGWurB01mEsR1ft9DUMHPRWVweF3dDvn+tpFwvd0beXFvR0KMFPf819JoB/feYUqIG7xshKb5LHWH6mh/MnijO0Ny1XDFlkMNtPVmM9FnZf0oo4y9XVut+7K+rIV81pvba5pVyi8twj8CPCFQjIqlGKr0oXeAnwo/17n8CLyhDXGJgm00YAF0sfwXpk8zg9ainrvZy67HnONFf0nGaoUA4wX9Q8Ihkrbz1</vt:lpwstr>
  </property>
  <property fmtid="{D5CDD505-2E9C-101B-9397-08002B2CF9AE}" pid="15" name="x1ye=20">
    <vt:lpwstr>fthvLHjjDf7gxZUuTEbQx9sD1GM/pWttaQ+ZQ3S2qJqE0N5X0avGJ+hrg73lKoY0920ar0AfyMK3486Rv4/qW/sUi9PFd3TV1FkkXm6vd3gmTPlpcI6P/NXmXuKdzgq4Cv0LQ89EeWSzsl296oSg6L9SS0yFT41dea0PCqhCw4MhOwlxfamrIJak0jlY/cDu9B2gbFhGh7rczdjVMi4xEB5IPgw71fvAKdYgB6n3y1Z/G1lMw0plDaB88OSg7E0</vt:lpwstr>
  </property>
  <property fmtid="{D5CDD505-2E9C-101B-9397-08002B2CF9AE}" pid="16" name="x1ye=21">
    <vt:lpwstr>QP2FhBEA3LSS211JEXeFvft18SO0Ct0P/dqcvdRXpukkuMi5cck3bK97pslQUljoRvB3PNmYh6sgDKq67/DLaRilyNX/hAPLW/Co3tTvQHMkAgai0PU9gdDt5vusHSCF1vBPceuwEI/rjX/zV9pyulaejZJ4HnfYsnVDhf4xUfYmOTgpR8Xl1g5EfnhIWqHlZCFPJQdl5rQQ98wvNKmxGM4HrmDPFXj0XMA1rDkmT0mGqMrIVWmjBD4Y/GRafNh</vt:lpwstr>
  </property>
  <property fmtid="{D5CDD505-2E9C-101B-9397-08002B2CF9AE}" pid="17" name="x1ye=22">
    <vt:lpwstr>VTIcirgwWwUH9EU30wsjDr/eu1I6JGq0GNC1p+f+h/kzuZJ/mh+RI51SM+Lp2WbeXhe5P3MsFqWowWL85JSm/9LToexthcwr6FnwCNibcrqSk12LgCbbx1cGWanUIgTVuKCSVyII/hjnVjCDGato3RKmnPCdXiLmk3rX81+DyaR4HHnZqJAT2rwBuYs1Ypr8gEsbCBMYWjlogQNvH+di/+FOoK13WUpL/C2RJGfo5Mg2k9WEwBXIVrueRGn1zi4</vt:lpwstr>
  </property>
  <property fmtid="{D5CDD505-2E9C-101B-9397-08002B2CF9AE}" pid="18" name="x1ye=23">
    <vt:lpwstr>6wDbwjl1f1MDbeiHucuULiU6bXjtpyrEsU6hs+FOflDPxkL7nnStsb31gUMrdGmUYxzC/2d5ty1Ppz4851zAu20A0ALV7qd6NmqCl7uJWPo9b9KF/eUPKltO7Ieh84LFOHVJOUiLCjq4OJYvMw2YRF6+DWZ7XnkXwEGM5fxwa3hHrkDM08AkNd/2uvl7XU9FqRDgVabHPPTqZ7k+wQIOtzzyXUKnM09rR7A1RmrFchCUFu8OLIzBvKXsJoSSGR6</vt:lpwstr>
  </property>
  <property fmtid="{D5CDD505-2E9C-101B-9397-08002B2CF9AE}" pid="19" name="x1ye=24">
    <vt:lpwstr>gqvujtd1J1w146rCIB7tzS3fPdTPNCG4QP2nmRkMhJJWoDYTcKnAm7I/rSnb/Cy+xVUBSRECAzKvbK75drX52RJ4AsHaS5HnW1Yal5m5HmouF5LHJeFpUxISxRBni6SIBrcH3UhGOue+1zntVxEsgarlE1kUnTLu2BmN58YaRo11hEQBvINOlO5XPvIYxqJpj4j+C0F36nRIslen60S/f2iPcn+2D0pFuNjQSP/7WeAPi5/96v7qo+D5HWKAomO</vt:lpwstr>
  </property>
  <property fmtid="{D5CDD505-2E9C-101B-9397-08002B2CF9AE}" pid="20" name="x1ye=25">
    <vt:lpwstr>iWsqRB3wey53HFLxvGqH9Db22yr/omYpMX/9SdH2sJM4aBWfqsWm4IHdyTnuz2WJVTijHV/k4Gb9XoTmM1vGVBt9CAddeY33Gi5AZrJO0nuw7OvqeqWKSrzS7vG+zq4PeLvlz9F3XcFK7r3F2/mhfjaXUXHTp3BpEGqJgn1/TOsqgeeut1CVqjUupqkUHCoRwtmcng7P876vXIs7xUddOTo+fOfnrZyTonNIaCxcY47EVkTCZxN6eL9GNig13JD</vt:lpwstr>
  </property>
  <property fmtid="{D5CDD505-2E9C-101B-9397-08002B2CF9AE}" pid="21" name="x1ye=26">
    <vt:lpwstr>vZXdaHKiAArJRyDq7rv5xvxuS7iBbBFZaznGpIn7IQyd75BcrfdnMYaM5/m9IX6LGX7HMyizk+Ng3XFL94ouTDGuXCmGSDo0CK0gC4Z0IAq1OEeRHWCbLzYIfI7Rj+/G2Y53s+/lJYneAcWpaBuwMqNskIfLIq91DlD1MRBOaej+BRP4SXSF5T9mdWTersOil0kYmvkNp8z2liJsuKbM95IPZhdhhYtTzpzTCklUEvNp2u3bPA6DAOaUZ2Wy4cV</vt:lpwstr>
  </property>
  <property fmtid="{D5CDD505-2E9C-101B-9397-08002B2CF9AE}" pid="22" name="x1ye=27">
    <vt:lpwstr>aMznbyHWSB3QvzXGoAe3rzEQ7cxzoQ4mbaytgHAnKcauIvDMeUkn0D4l6I0J/EbiJZ9UevfSh440OgW+BJG7398AzBg30VMKv5RCbgQ47ZpJgMc4V6TaowbQEJKvQE2ugHRaJUhsacK96c4zrAURTwEqwBZsqVUkA2i/BFwFN3UnQQPQzHkBOxPcTekqucKiprFOFzb0xdwxcMuUKw2P0g600nnG1fdvdHg1QCjLMzjp1VY60lCe+LaJx8rhlHe</vt:lpwstr>
  </property>
  <property fmtid="{D5CDD505-2E9C-101B-9397-08002B2CF9AE}" pid="23" name="x1ye=28">
    <vt:lpwstr>pPwLLQUdqwb8ivnZMPXncmZ/QABz4Omv0ncQFw2yxDUswXdNSr7XewP4FkHQ4dNvuS+lOZSd/wO+Ky1tZ6N+n3N8uJfulZnYLkxuG2kjf527nMvTloRtbUNjuur4LN+vb1/eeoiLQSBlmJDRRf+oZBA635/I7mf8HbC7GPNxAL20SW34/rjP5Xc9KXTgNCRhoOppYKNIirA9wqzVpknLu2Rlfcxj1p/ArHq6f3xi8VS2nxXAGRJVO2eQss6jN9j</vt:lpwstr>
  </property>
  <property fmtid="{D5CDD505-2E9C-101B-9397-08002B2CF9AE}" pid="24" name="x1ye=29">
    <vt:lpwstr>P7zgY83NmTHVqYozoH6stWVEcBfEpqzf7yoXmX+0QE6PoSFjxHSONrxkpGZOvSU0RPSwEHl8sO7zNXKBj5d7xfezEe5FnufkTBSYzqzKvr2iUpxOU9pZyJc0Zpc9+r28I6JtnNAD7oY4oVK049yIi0Y+NC5vSHf4Dyai/6eN6QZaygEM0IHK/RskQKRhjupSmKZi/HGyD/GRHyi+WsG5APz8Z4FYR5WsBTGo0H9jOvxaXvH5tCATHvK6kx9DnHX</vt:lpwstr>
  </property>
  <property fmtid="{D5CDD505-2E9C-101B-9397-08002B2CF9AE}" pid="25" name="x1ye=3">
    <vt:lpwstr>HTU7ZnkicQf+vMeYsp4lZZOx9oqupyhph+3A2c1TAe/yj8JLWxO7utUPzR+c2zutD2OMj7k60Svyk1niR72rYDqrPwE7mMOVc51T+Vb3YT6KEkV030E5BLa8xz307m9sTK4lhA1CSSLlotxPvxmBcwY7SuaHrKhpUEaJgFCqMX6w8vQ8xMtyq75Q0PCJlJ13PG+CIHWjvcc+onzzniCGbucLAxW34wx0sNGJPUN/V52Aoz9xIO9VhBb2o6txjrh</vt:lpwstr>
  </property>
  <property fmtid="{D5CDD505-2E9C-101B-9397-08002B2CF9AE}" pid="26" name="x1ye=30">
    <vt:lpwstr>CgXkMKZc5zhaPIboDQMwKgOKQA6w+MoT+ck5S19ncKdtxLR2yiKtwzo0/XXh/e9JcvThUQswuWg32HoPQi9jJAa/hjkpHkzmrfISevrMErhP02pnGtbxcjUaCMvvvMDWuJze1Kq+NtSX4NV5lloks4TGSFHDKQKC97TJJj2a/oRZ8KgX3ozRkdu91MngjLxVPABgyH0z5988hHiD6D3p+3VPICBLXkmjWriI9elcCf6BZrBeehofpQAtBsL1yT9</vt:lpwstr>
  </property>
  <property fmtid="{D5CDD505-2E9C-101B-9397-08002B2CF9AE}" pid="27" name="x1ye=31">
    <vt:lpwstr>oAl/BodbA2qSeo0fiZqJIZf3M9q+OdylpttyRgD2UDoInOap7W5pagZuVnWavQbnMegD5Ila0QrYCIto+jwDeWJy9UuptXVXRj624vL0KrbA3lFd3ovD0PQnk1KxkhhlsUe+ouFW3CUW0/vKIwJpHI5LP85BWCxEyBbMmAoqU2AjLr8zAPJbNAcXQITpR4g5PLH7XSHKt8VZbS/OVff2w/IPhzNeimslbN9u8oJSBil3PTg6bkDGBJ1eJRKtprq</vt:lpwstr>
  </property>
  <property fmtid="{D5CDD505-2E9C-101B-9397-08002B2CF9AE}" pid="28" name="x1ye=32">
    <vt:lpwstr>TJI95KE40qqChCxatbHEk4bxOJtaMbMeUm4nev6gQ+tX8T/kbfaILvrwKFQOrFtVgVjaulReU6SbWmedTlmUH37RHSNUpAuUets0f+i1lrmGoq65G9C4Lfkj4t8BFP7t659uaMaE+5/HdYR4XOnW87UkpMAnHsexLIFL9biiknpfBCC9BJHeHdQlZqrNRlJ1jjZMSFVPFAa4QHjP89ygVo1hEd615WxQb6vK7xeFlgqwFla8ySPRK6ScGO8ffZH</vt:lpwstr>
  </property>
  <property fmtid="{D5CDD505-2E9C-101B-9397-08002B2CF9AE}" pid="29" name="x1ye=33">
    <vt:lpwstr>+rWJI9gV6SMqrooVIG26FzZ1pxbbnFHP1JMZZZwQIYuEwQcH2n/8oHF7+1V8mYKa3ZzU3HeGbu2b3MZQC08hF7REWLnnC2lVytWGwGNMW3KWe4WJOFrOejn3X+0vSXxOI1y1S9utVey1/gW+43Cwlj0VYyHwCvyg94NfWalCpypNb/J2ez1m6Xucve1wzE/W8eCBvQD8dYdFVYkLEmSoyCfUPPtVXMG70D1DqIEnbZRx7Oe9kyu3LpU6U7RldE5</vt:lpwstr>
  </property>
  <property fmtid="{D5CDD505-2E9C-101B-9397-08002B2CF9AE}" pid="30" name="x1ye=34">
    <vt:lpwstr>8j1PTGGP16FCssmm0V6A+mUTUA2K0PYs+wZWJLYYITNRIgBrnjfs+y6G5UmcjneWqrbOdrUOZ0pS2+cg638cliEZ069qDhB+485ExK/lpThUiLGtzae4cP3n5EIUVoUE6WZhOlrzIk3P8xrqHB3lGLc5oGmVojUq1VJL8kDRIE8WjxVSybhyW3qa9EMJ6RH/Zt6rUgv1XFM6h4QKdEADwHumw2rjTRKlo8F0/L+wYzc4iEFqiFXrKamQrw/5JNH</vt:lpwstr>
  </property>
  <property fmtid="{D5CDD505-2E9C-101B-9397-08002B2CF9AE}" pid="31" name="x1ye=35">
    <vt:lpwstr>MWVTTCB24OhDYBDH+0pdLDr3lyzLGjm5IPkDpBwxaB0azac8Is4DYVNuGzDzyehkKHNSvm/wjeGxRbx77oFCi1zEaXdWhrc4BCKdAXI2O+Px0F83mqYWayfbKmaPT9/IUloZ3Z+1QlPvSFeJLgOH1Y0E4fwrIHtbN5nX2jyXzWZRmOTPeLJzVJSmFFht0oFH6UF2mx4OantNqOCrBMuXs+m4DJyl5kfC3dTXkQ9PzIMDAjWU5r9S7IuBYbob5jv</vt:lpwstr>
  </property>
  <property fmtid="{D5CDD505-2E9C-101B-9397-08002B2CF9AE}" pid="32" name="x1ye=36">
    <vt:lpwstr>vnScnVpRGfiocuqSlRCrdTojCvrl8juqQB2x/GrlNRJkNe1gSZGldGcr0xJN7BJP71IWKfo424zA6pIBXuFd8q++077OwYZUMtlIwdBX/C3As9CLKcIoGXfdFqUWU7HPsT3ihU4Z0hAmH3yO9SwelSUjsm2eRhiKH9LiZb1hVlbJ3gbM6pWUXSx/7eC8t8FmVQ9Cn/wQ1NHrUGvISBCfzGHwnNuJ7Gpz0SyJcIX7E6ls3fmVOHBVE+U8QjNS4X7</vt:lpwstr>
  </property>
  <property fmtid="{D5CDD505-2E9C-101B-9397-08002B2CF9AE}" pid="33" name="x1ye=37">
    <vt:lpwstr>GeKdD2fdTPtYJIp/GqyDKaQesbzFlyh/mzLt2KFa7/bo6jG9wjJDUiIodwOOck0mfK6Yi/VsBpDu7xw4AMPGqSTKNdU29v85iTA06oSDws2uz3XJNNB1R4l5eZS/kKJZT/jna3LWv3ZVCTUNK/ov82GelnxnHSzgvSAZVy5QptiwqmTJrej7zSeyyJYoANb7Mkz4vlZVhL2PmgUrX+nS86Ay8BLOelW1P81+ydva/P9grNxZ3nklb80BlPHfQI0</vt:lpwstr>
  </property>
  <property fmtid="{D5CDD505-2E9C-101B-9397-08002B2CF9AE}" pid="34" name="x1ye=38">
    <vt:lpwstr>WT6M9f5KXun2jU/lprSK+BORWsvgB8ueOY64wwIz/i+1j7lu+Lbom0rF7ULmxj+H1eES8MFFiJAf2dQNbpRgTk0oM2vU9SLY0P0WxOJbIqCPADMWK1u7CUIMgJu5e7H0rdB73/wf/v2kHS051Jy+N09uSJirUQYN62+v7cL0TL7dcrg1m8jYf/XXGt9bkFqPJk4ikNAV4TxhCI9mGp/ad4JzxH71LawExraDwFvWLAXP/7ZoqWBNzihDE77KN+r</vt:lpwstr>
  </property>
  <property fmtid="{D5CDD505-2E9C-101B-9397-08002B2CF9AE}" pid="35" name="x1ye=39">
    <vt:lpwstr>fXM+2qK0NDCcmPqiv33U034CWwRDHAyEYO6zMeblMGN9CgH6FX275HEAEm+gtLCOx+tGcEuXhXx+81QvsLP/Dsu0ORfX/t7TYWvYVox2uZ+JCSSt/QVjiWNLDyLsl6fzhBwYP1SV7FoU2G7xvisTrsEIvzBdRnjeiIMJmxaSf167KH3Wz1Tx6CartRNuans5o52BtSlzpKFre6KJqcZ1qtAuElVvyrSpWZdraqHoi4V/MMhIW/NCbF+BF+T+JV+</vt:lpwstr>
  </property>
  <property fmtid="{D5CDD505-2E9C-101B-9397-08002B2CF9AE}" pid="36" name="x1ye=4">
    <vt:lpwstr>uGFPYp5RRKrO5om4rwCD3KAncHnN3dkU+3GPDbksmW7z++2k5EX5xrTI8FVzIGbDNSYv3LwYORDUCOQKIfZPdcEDNIhEnjMDcEyxB7nAaaEx0jsLlvBov3yzhvCcQ7WbTPvAh2zzEB2y5TPVAjmttxXKydNtGfDXBrycx+j7dHK4Z8kl3NFFNaHS8JY8hbs+gSR+TYFnVzAgKbjkN47Od4/22O8ZcQS182AEOwStFXFzwRS/xeCFCzIKij4lIDH</vt:lpwstr>
  </property>
  <property fmtid="{D5CDD505-2E9C-101B-9397-08002B2CF9AE}" pid="37" name="x1ye=40">
    <vt:lpwstr>zi5IrLFeFb576ondltY1bCcJKzMVdLcjT0FdVP80hx8oEBWrAA2isvKQR7lj4YCfC9cgL1skfyZWCijY6cTo70DEkdEpUaVEtPO3FAmvn9qneUxRTOyGMKIcqMd4nGxa29Iclqm4H7DN1D+hrPIBgdMoP1g+GD8JWxEYe+tEzDP9VAY1x01nBzzWC5QruEOM10nMRywAJ8i/lGEsu+Y9G7zplRLoJHgrPJ/6vAnuHu768Pq0XaTPSRfIV1eLHDi</vt:lpwstr>
  </property>
  <property fmtid="{D5CDD505-2E9C-101B-9397-08002B2CF9AE}" pid="38" name="x1ye=41">
    <vt:lpwstr>CZHuFOvAFl3fSKO1SMpypzQKoEd469pgtDzwZlh9QncMQ4aaMpkwhi/vNxQL4IxnxGnYA/GBQP8GI//BBSZ6fNSNt06YjIu+DwWrgpIXReRwBGTu4rQwG3ekqx2QaA5lrezCJ8J5sS7EgZq5F11ynNZhHpHRe/4QPIrMVFg3ZCxB0HaxY6TrDtShqmTozbLd99JG1ghrTTc62YUGKR64vqhL16fz33/9iXxIaOCkAAA==</vt:lpwstr>
  </property>
  <property fmtid="{D5CDD505-2E9C-101B-9397-08002B2CF9AE}" pid="39" name="x1ye=5">
    <vt:lpwstr>kq3N9QIb5FnNdQaAP9IzCEIlmV/Gq5g6s+82sS24uH4GxRuWjBHYRelnJLNRGOV5eeahz9tUUkEb3nbiLDsOvnXzrEQLpIkXBN8NV2XFHmCeOwDcLzdg2lgeenEGJEaLv1aLkvv1pcvQujirDWrglYz2QsaCBZrHzN7s8BPgSTfyWR1AvCstARjG82JaguKquM2loyZ81gx1MA/ib+yhBhgo+eiHWaAjejdSCf1Z4KUdegH8S2b4+UhFls60p0L</vt:lpwstr>
  </property>
  <property fmtid="{D5CDD505-2E9C-101B-9397-08002B2CF9AE}" pid="40" name="x1ye=6">
    <vt:lpwstr>MU6dEP5JVw6C4l3uNqvRFJE1hQtxUPNlT/OhT9eZ6VN4YWEmoNpn++iWrHm9zC/b1+KPvjCdvS39vGWtIMnctXQDA5syjxbxOYNyAiG7AIrRS5J2+eBd/vQ/xlSn14elJrXuRsM6Xi2bWotxEUr/13q5qslw5G74/KcAhAC2u/WeH5s81ybTMUePiiIDm/Zp7b+aImQFpXmMXTuhFHzHsPf1dTjqR+kN+CWSqUNKMwh7/B+oWC9CfXDQS6KHdX9</vt:lpwstr>
  </property>
  <property fmtid="{D5CDD505-2E9C-101B-9397-08002B2CF9AE}" pid="41" name="x1ye=7">
    <vt:lpwstr>UWs4/SNUwjfUAbh1aG8ikHcBu/hdsT5CBQMwLkTm0jFAgB1YRjdPatTvHhGsltiJAWvbOOMqraDpMZp3ZY9khh/KP39jskHwu3IJzPA1/n3NuhGw6KabdLuAPWBzF0sNTlZjEKX1BJcVazdL+5Tz5kRka80I8GDTQgorx0ng0f1o8YwrAcwKSH3EyspooHCSSdg3EHyWMOPK5hCN4iqBBLd8e6QSf+S0x5BS445GFd6U7wESHVzMzh+57yoMmZm</vt:lpwstr>
  </property>
  <property fmtid="{D5CDD505-2E9C-101B-9397-08002B2CF9AE}" pid="42" name="x1ye=8">
    <vt:lpwstr>NlMF0hP/Klo197PQbs3NYldPcmM7Q3KoMB7MQt7fa7nzYQJLF4E2TWFlBlhimfVaWCWpg/2Zx8el3u2WPrAxZbpCJOCn/VQw2H9a5hy8njHt/QgGzNp5qfxebLF0GhomaxTXR0tYuNb3ghroKWs4B7o1asemiUqi0y398Q0Em9TyAG3jP03v4gZbE/EvoXWRbOIsJS6sk95FoWSBHhbVhfprJpHkruX0G8F7+bxjQt7BvZIc5YvJW6al6qkt70r</vt:lpwstr>
  </property>
  <property fmtid="{D5CDD505-2E9C-101B-9397-08002B2CF9AE}" pid="43" name="x1ye=9">
    <vt:lpwstr>IYiTosyUeJ+j1u3f9PbP2N0wbxP90/BXhmBrGSYPYGLG3XNmeDY9KkdeUIRu5lNlHoo8RgWttlZ9jdDPHYpumizGu2De/Thur9maTVQn0NdbyU/gSxugcSMzK05BhgbF+KCx2TaMFLj+omIalLqfn1Jec8CdeQ9qWTs2EshEAUszq4+6w12Qyv5WD02yzSTgWbTV6oCyFpdYHfep9/e4QQ3jImkP4FK07dh/lqfIGJ5SBmRZajwNB9Tii21yr2C</vt:lpwstr>
  </property>
</Properties>
</file>